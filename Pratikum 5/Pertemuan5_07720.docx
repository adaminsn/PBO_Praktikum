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B025" w14:textId="77777777" w:rsidR="0070680C" w:rsidRDefault="004C6A78">
      <w:pPr>
        <w:spacing w:before="8" w:line="140" w:lineRule="exact"/>
        <w:rPr>
          <w:sz w:val="15"/>
          <w:szCs w:val="15"/>
        </w:rPr>
      </w:pPr>
      <w:r>
        <w:pict w14:anchorId="5D99F9B3">
          <v:group id="_x0000_s1177" style="position:absolute;margin-left:113.15pt;margin-top:285.7pt;width:403.15pt;height:51.95pt;z-index:-251665920;mso-position-horizontal-relative:page;mso-position-vertical-relative:page" coordorigin="2263,5714" coordsize="8063,1039">
            <v:shape id="_x0000_s1181" style="position:absolute;left:2273;top:5725;width:8041;height:0" coordorigin="2273,5725" coordsize="8041,0" path="m2273,5725r8042,e" filled="f" strokeweight=".58pt">
              <v:path arrowok="t"/>
            </v:shape>
            <v:shape id="_x0000_s1180" style="position:absolute;left:2273;top:6743;width:8041;height:0" coordorigin="2273,6743" coordsize="8041,0" path="m2273,6743r8042,e" filled="f" strokeweight=".58pt">
              <v:path arrowok="t"/>
            </v:shape>
            <v:shape id="_x0000_s1179" style="position:absolute;left:2268;top:5720;width:0;height:1027" coordorigin="2268,5720" coordsize="0,1027" path="m2268,5720r,1027e" filled="f" strokeweight=".58pt">
              <v:path arrowok="t"/>
            </v:shape>
            <v:shape id="_x0000_s1178" style="position:absolute;left:10320;top:5720;width:0;height:1027" coordorigin="10320,5720" coordsize="0,1027" path="m10320,5720r,1027e" filled="f" strokeweight=".58pt">
              <v:path arrowok="t"/>
            </v:shape>
            <w10:wrap anchorx="page" anchory="page"/>
          </v:group>
        </w:pict>
      </w:r>
    </w:p>
    <w:p w14:paraId="33737EF1" w14:textId="77777777" w:rsidR="0070680C" w:rsidRDefault="0070680C">
      <w:pPr>
        <w:spacing w:line="200" w:lineRule="exact"/>
      </w:pPr>
    </w:p>
    <w:p w14:paraId="70D9B4FF" w14:textId="77777777" w:rsidR="0070680C" w:rsidRDefault="0070680C">
      <w:pPr>
        <w:spacing w:line="200" w:lineRule="exact"/>
      </w:pPr>
    </w:p>
    <w:p w14:paraId="6B01857B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346AC0C9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7E72B7A8" w14:textId="77777777" w:rsidR="0070680C" w:rsidRDefault="00C96C2B">
      <w:pPr>
        <w:ind w:left="588"/>
        <w:rPr>
          <w:sz w:val="24"/>
          <w:szCs w:val="24"/>
        </w:rPr>
      </w:pPr>
      <w:r>
        <w:rPr>
          <w:color w:val="006FC0"/>
          <w:sz w:val="24"/>
          <w:szCs w:val="24"/>
        </w:rPr>
        <w:t xml:space="preserve">1.  </w:t>
      </w:r>
      <w:proofErr w:type="spellStart"/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lam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meng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lo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fil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,</w:t>
      </w:r>
      <w:r>
        <w:rPr>
          <w:color w:val="006FC0"/>
          <w:spacing w:val="2"/>
          <w:sz w:val="24"/>
          <w:szCs w:val="24"/>
        </w:rPr>
        <w:t xml:space="preserve"> </w:t>
      </w:r>
      <w:proofErr w:type="spellStart"/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pa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ja</w:t>
      </w:r>
      <w:proofErr w:type="spell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2"/>
          <w:sz w:val="24"/>
          <w:szCs w:val="24"/>
        </w:rPr>
        <w:t>y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ng </w:t>
      </w:r>
      <w:proofErr w:type="spellStart"/>
      <w:r>
        <w:rPr>
          <w:color w:val="006FC0"/>
          <w:sz w:val="24"/>
          <w:szCs w:val="24"/>
        </w:rPr>
        <w:t>bisa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 xml:space="preserve">di </w:t>
      </w:r>
      <w:proofErr w:type="spellStart"/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2"/>
          <w:sz w:val="24"/>
          <w:szCs w:val="24"/>
        </w:rPr>
        <w:t>k</w:t>
      </w:r>
      <w:r>
        <w:rPr>
          <w:color w:val="006FC0"/>
          <w:sz w:val="24"/>
          <w:szCs w:val="24"/>
        </w:rPr>
        <w:t>uk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oleh J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va</w:t>
      </w:r>
      <w:r>
        <w:rPr>
          <w:color w:val="006FC0"/>
          <w:spacing w:val="1"/>
          <w:sz w:val="24"/>
          <w:szCs w:val="24"/>
        </w:rPr>
        <w:t xml:space="preserve"> 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s?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[</w:t>
      </w:r>
      <w:proofErr w:type="spellStart"/>
      <w:r>
        <w:rPr>
          <w:color w:val="006FC0"/>
          <w:spacing w:val="1"/>
          <w:sz w:val="24"/>
          <w:szCs w:val="24"/>
        </w:rPr>
        <w:t>W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j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b</w:t>
      </w:r>
      <w:proofErr w:type="spellEnd"/>
      <w:r>
        <w:rPr>
          <w:color w:val="006FC0"/>
          <w:sz w:val="24"/>
          <w:szCs w:val="24"/>
        </w:rPr>
        <w:t>]</w:t>
      </w:r>
    </w:p>
    <w:p w14:paraId="11FCA3AB" w14:textId="77777777" w:rsidR="0070680C" w:rsidRDefault="0070680C">
      <w:pPr>
        <w:spacing w:before="3" w:line="180" w:lineRule="exact"/>
        <w:rPr>
          <w:sz w:val="19"/>
          <w:szCs w:val="19"/>
        </w:rPr>
      </w:pPr>
    </w:p>
    <w:p w14:paraId="241F7F82" w14:textId="77777777" w:rsidR="0070680C" w:rsidRDefault="0070680C">
      <w:pPr>
        <w:spacing w:line="200" w:lineRule="exact"/>
      </w:pPr>
    </w:p>
    <w:p w14:paraId="676B7464" w14:textId="77777777" w:rsidR="0070680C" w:rsidRDefault="0070680C">
      <w:pPr>
        <w:spacing w:line="200" w:lineRule="exact"/>
      </w:pPr>
    </w:p>
    <w:p w14:paraId="205D1C30" w14:textId="77777777" w:rsidR="0070680C" w:rsidRDefault="0070680C">
      <w:pPr>
        <w:spacing w:line="200" w:lineRule="exact"/>
      </w:pPr>
    </w:p>
    <w:p w14:paraId="2F0F1A95" w14:textId="77777777" w:rsidR="0070680C" w:rsidRDefault="00C96C2B">
      <w:pPr>
        <w:ind w:left="588"/>
        <w:rPr>
          <w:sz w:val="28"/>
          <w:szCs w:val="28"/>
        </w:rPr>
      </w:pPr>
      <w:proofErr w:type="spellStart"/>
      <w:r>
        <w:rPr>
          <w:b/>
          <w:color w:val="006FC0"/>
          <w:spacing w:val="1"/>
          <w:sz w:val="28"/>
          <w:szCs w:val="28"/>
        </w:rPr>
        <w:t>Ja</w:t>
      </w:r>
      <w:r>
        <w:rPr>
          <w:b/>
          <w:color w:val="006FC0"/>
          <w:spacing w:val="-4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n</w:t>
      </w:r>
      <w:proofErr w:type="spellEnd"/>
    </w:p>
    <w:p w14:paraId="717B81FE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2A36F27F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M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mba</w:t>
      </w:r>
      <w:r>
        <w:rPr>
          <w:color w:val="006FC0"/>
          <w:spacing w:val="-1"/>
          <w:sz w:val="24"/>
          <w:szCs w:val="24"/>
        </w:rPr>
        <w:t>ca</w:t>
      </w:r>
      <w:proofErr w:type="spellEnd"/>
      <w:r>
        <w:rPr>
          <w:color w:val="006FC0"/>
          <w:sz w:val="24"/>
          <w:szCs w:val="24"/>
        </w:rPr>
        <w:t xml:space="preserve">, </w:t>
      </w:r>
      <w:proofErr w:type="spellStart"/>
      <w:r>
        <w:rPr>
          <w:color w:val="006FC0"/>
          <w:sz w:val="24"/>
          <w:szCs w:val="24"/>
        </w:rPr>
        <w:t>menulis</w:t>
      </w:r>
      <w:proofErr w:type="spellEnd"/>
      <w:r>
        <w:rPr>
          <w:color w:val="006FC0"/>
          <w:sz w:val="24"/>
          <w:szCs w:val="24"/>
        </w:rPr>
        <w:t>,</w:t>
      </w:r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</w:t>
      </w:r>
      <w:r>
        <w:rPr>
          <w:color w:val="006FC0"/>
          <w:spacing w:val="2"/>
          <w:sz w:val="24"/>
          <w:szCs w:val="24"/>
        </w:rPr>
        <w:t>m</w:t>
      </w:r>
      <w:r>
        <w:rPr>
          <w:color w:val="006FC0"/>
          <w:sz w:val="24"/>
          <w:szCs w:val="24"/>
        </w:rPr>
        <w:t>bu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1"/>
          <w:sz w:val="24"/>
          <w:szCs w:val="24"/>
        </w:rPr>
        <w:t>t</w:t>
      </w:r>
      <w:proofErr w:type="spellEnd"/>
      <w:r>
        <w:rPr>
          <w:color w:val="006FC0"/>
          <w:sz w:val="24"/>
          <w:szCs w:val="24"/>
        </w:rPr>
        <w:t>, 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 </w:t>
      </w:r>
      <w:proofErr w:type="spellStart"/>
      <w:r>
        <w:rPr>
          <w:color w:val="006FC0"/>
          <w:sz w:val="24"/>
          <w:szCs w:val="24"/>
        </w:rPr>
        <w:t>mengh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pus</w:t>
      </w:r>
      <w:proofErr w:type="spellEnd"/>
    </w:p>
    <w:p w14:paraId="1901CA7B" w14:textId="77777777" w:rsidR="0070680C" w:rsidRDefault="0070680C">
      <w:pPr>
        <w:spacing w:before="1" w:line="260" w:lineRule="exact"/>
        <w:rPr>
          <w:sz w:val="26"/>
          <w:szCs w:val="26"/>
        </w:rPr>
      </w:pPr>
    </w:p>
    <w:p w14:paraId="74C18A13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3FDB005A" w14:textId="77777777" w:rsidR="0070680C" w:rsidRDefault="0070680C">
      <w:pPr>
        <w:spacing w:before="10" w:line="220" w:lineRule="exact"/>
        <w:rPr>
          <w:sz w:val="22"/>
          <w:szCs w:val="22"/>
        </w:rPr>
      </w:pPr>
    </w:p>
    <w:p w14:paraId="4FA94380" w14:textId="77777777" w:rsidR="0070680C" w:rsidRDefault="00C96C2B">
      <w:pPr>
        <w:ind w:left="701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z w:val="22"/>
          <w:szCs w:val="22"/>
        </w:rPr>
        <w:t>s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6FC0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og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 xml:space="preserve">m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ta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ni</w:t>
      </w:r>
      <w:proofErr w:type="spellEnd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6FC0"/>
          <w:sz w:val="22"/>
          <w:szCs w:val="22"/>
        </w:rPr>
        <w:t>.</w:t>
      </w:r>
    </w:p>
    <w:p w14:paraId="2B8F784B" w14:textId="77777777" w:rsidR="0070680C" w:rsidRDefault="0070680C">
      <w:pPr>
        <w:spacing w:before="6" w:line="180" w:lineRule="exact"/>
        <w:rPr>
          <w:sz w:val="19"/>
          <w:szCs w:val="19"/>
        </w:rPr>
      </w:pPr>
    </w:p>
    <w:p w14:paraId="3A069336" w14:textId="77777777" w:rsidR="0070680C" w:rsidRDefault="0070680C">
      <w:pPr>
        <w:spacing w:line="200" w:lineRule="exact"/>
      </w:pPr>
    </w:p>
    <w:p w14:paraId="294A60C6" w14:textId="77777777" w:rsidR="0070680C" w:rsidRDefault="00C96C2B">
      <w:pPr>
        <w:spacing w:before="23"/>
        <w:ind w:left="701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006FC0"/>
          <w:sz w:val="22"/>
          <w:szCs w:val="22"/>
        </w:rPr>
        <w:t xml:space="preserve">1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ot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006FC0"/>
          <w:sz w:val="22"/>
          <w:szCs w:val="22"/>
        </w:rPr>
        <w:t xml:space="preserve">n 1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j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el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>n</w:t>
      </w:r>
      <w:proofErr w:type="spellEnd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1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6FC0"/>
          <w:sz w:val="22"/>
          <w:szCs w:val="22"/>
        </w:rPr>
        <w:t>s</w:t>
      </w:r>
    </w:p>
    <w:p w14:paraId="256F63D3" w14:textId="77777777" w:rsidR="0070680C" w:rsidRDefault="0070680C">
      <w:pPr>
        <w:spacing w:before="5" w:line="180" w:lineRule="exact"/>
        <w:rPr>
          <w:sz w:val="18"/>
          <w:szCs w:val="18"/>
        </w:rPr>
      </w:pPr>
    </w:p>
    <w:p w14:paraId="3D554B9A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b/>
          <w:color w:val="006FC0"/>
          <w:sz w:val="24"/>
          <w:szCs w:val="24"/>
        </w:rPr>
        <w:t>P</w:t>
      </w:r>
      <w:r>
        <w:rPr>
          <w:b/>
          <w:color w:val="006FC0"/>
          <w:spacing w:val="-1"/>
          <w:sz w:val="24"/>
          <w:szCs w:val="24"/>
        </w:rPr>
        <w:t>e</w:t>
      </w:r>
      <w:r>
        <w:rPr>
          <w:b/>
          <w:color w:val="006FC0"/>
          <w:spacing w:val="1"/>
          <w:sz w:val="24"/>
          <w:szCs w:val="24"/>
        </w:rPr>
        <w:t>n</w:t>
      </w:r>
      <w:r>
        <w:rPr>
          <w:b/>
          <w:color w:val="006FC0"/>
          <w:sz w:val="24"/>
          <w:szCs w:val="24"/>
        </w:rPr>
        <w:t>j</w:t>
      </w:r>
      <w:r>
        <w:rPr>
          <w:b/>
          <w:color w:val="006FC0"/>
          <w:spacing w:val="-2"/>
          <w:sz w:val="24"/>
          <w:szCs w:val="24"/>
        </w:rPr>
        <w:t>e</w:t>
      </w:r>
      <w:r>
        <w:rPr>
          <w:b/>
          <w:color w:val="006FC0"/>
          <w:sz w:val="24"/>
          <w:szCs w:val="24"/>
        </w:rPr>
        <w:t>lasan</w:t>
      </w:r>
      <w:proofErr w:type="spellEnd"/>
    </w:p>
    <w:p w14:paraId="0C422465" w14:textId="77777777" w:rsidR="0070680C" w:rsidRDefault="0070680C">
      <w:pPr>
        <w:spacing w:before="17" w:line="240" w:lineRule="exact"/>
        <w:rPr>
          <w:sz w:val="24"/>
          <w:szCs w:val="24"/>
        </w:rPr>
      </w:pPr>
    </w:p>
    <w:p w14:paraId="607AFB2D" w14:textId="77777777" w:rsidR="0070680C" w:rsidRDefault="00C96C2B">
      <w:pPr>
        <w:ind w:left="126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Tulis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njel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6902C7EF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2ABD0CD1" w14:textId="77777777" w:rsidR="0070680C" w:rsidRDefault="0070680C">
      <w:pPr>
        <w:spacing w:line="200" w:lineRule="exact"/>
      </w:pPr>
    </w:p>
    <w:p w14:paraId="31A18478" w14:textId="77777777" w:rsidR="0070680C" w:rsidRDefault="0070680C">
      <w:pPr>
        <w:spacing w:line="200" w:lineRule="exact"/>
      </w:pPr>
    </w:p>
    <w:p w14:paraId="1C63C191" w14:textId="77777777" w:rsidR="0070680C" w:rsidRDefault="0070680C">
      <w:pPr>
        <w:spacing w:line="200" w:lineRule="exact"/>
      </w:pPr>
    </w:p>
    <w:p w14:paraId="3A05A693" w14:textId="77777777" w:rsidR="0070680C" w:rsidRDefault="00C96C2B">
      <w:pPr>
        <w:ind w:left="588"/>
        <w:rPr>
          <w:sz w:val="24"/>
          <w:szCs w:val="24"/>
        </w:rPr>
      </w:pPr>
      <w:r>
        <w:rPr>
          <w:b/>
          <w:color w:val="006FC0"/>
          <w:sz w:val="24"/>
          <w:szCs w:val="24"/>
        </w:rPr>
        <w:t>O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tp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</w:t>
      </w:r>
    </w:p>
    <w:p w14:paraId="05D43983" w14:textId="77777777" w:rsidR="0070680C" w:rsidRDefault="0070680C">
      <w:pPr>
        <w:spacing w:before="9" w:line="140" w:lineRule="exact"/>
        <w:rPr>
          <w:sz w:val="14"/>
          <w:szCs w:val="14"/>
        </w:rPr>
      </w:pPr>
    </w:p>
    <w:p w14:paraId="39AEFD7A" w14:textId="77777777" w:rsidR="0070680C" w:rsidRDefault="004C6A78">
      <w:pPr>
        <w:ind w:left="701"/>
        <w:rPr>
          <w:sz w:val="24"/>
          <w:szCs w:val="24"/>
        </w:rPr>
        <w:sectPr w:rsidR="0070680C">
          <w:headerReference w:type="default" r:id="rId7"/>
          <w:footerReference w:type="default" r:id="rId8"/>
          <w:pgSz w:w="11920" w:h="16860"/>
          <w:pgMar w:top="1800" w:right="1620" w:bottom="280" w:left="1680" w:header="691" w:footer="931" w:gutter="0"/>
          <w:cols w:space="720"/>
        </w:sectPr>
      </w:pPr>
      <w:r>
        <w:pict w14:anchorId="770D339F">
          <v:group id="_x0000_s1172" style="position:absolute;left:0;text-align:left;margin-left:113.35pt;margin-top:-.85pt;width:397pt;height:29.25pt;z-index:-251664896;mso-position-horizontal-relative:page" coordorigin="2267,-17" coordsize="7940,585">
            <v:shape id="_x0000_s1176" style="position:absolute;left:2278;top:-6;width:7919;height:0" coordorigin="2278,-6" coordsize="7919,0" path="m2278,-6r7919,e" filled="f" strokeweight=".58pt">
              <v:path arrowok="t"/>
            </v:shape>
            <v:shape id="_x0000_s1175" style="position:absolute;left:2273;top:-11;width:0;height:574" coordorigin="2273,-11" coordsize="0,574" path="m2273,-11r,573e" filled="f" strokeweight=".58pt">
              <v:path arrowok="t"/>
            </v:shape>
            <v:shape id="_x0000_s1174" style="position:absolute;left:2278;top:558;width:7919;height:0" coordorigin="2278,558" coordsize="7919,0" path="m2278,558r7919,e" filled="f" strokeweight=".58pt">
              <v:path arrowok="t"/>
            </v:shape>
            <v:shape id="_x0000_s1173" style="position:absolute;left:10202;top:-11;width:0;height:574" coordorigin="10202,-11" coordsize="0,574" path="m10202,-11r,573e" filled="f" strokeweight=".58pt">
              <v:path arrowok="t"/>
            </v:shape>
            <w10:wrap anchorx="page"/>
          </v:group>
        </w:pict>
      </w:r>
      <w:proofErr w:type="spellStart"/>
      <w:r w:rsidR="00C96C2B">
        <w:rPr>
          <w:color w:val="006FC0"/>
          <w:sz w:val="24"/>
          <w:szCs w:val="24"/>
        </w:rPr>
        <w:t>M</w:t>
      </w:r>
      <w:r w:rsidR="00C96C2B">
        <w:rPr>
          <w:color w:val="006FC0"/>
          <w:spacing w:val="-1"/>
          <w:sz w:val="24"/>
          <w:szCs w:val="24"/>
        </w:rPr>
        <w:t>a</w:t>
      </w:r>
      <w:r w:rsidR="00C96C2B">
        <w:rPr>
          <w:color w:val="006FC0"/>
          <w:sz w:val="24"/>
          <w:szCs w:val="24"/>
        </w:rPr>
        <w:t>suk</w:t>
      </w:r>
      <w:r w:rsidR="00C96C2B">
        <w:rPr>
          <w:color w:val="006FC0"/>
          <w:spacing w:val="-1"/>
          <w:sz w:val="24"/>
          <w:szCs w:val="24"/>
        </w:rPr>
        <w:t>a</w:t>
      </w:r>
      <w:r w:rsidR="00C96C2B">
        <w:rPr>
          <w:color w:val="006FC0"/>
          <w:sz w:val="24"/>
          <w:szCs w:val="24"/>
        </w:rPr>
        <w:t>n</w:t>
      </w:r>
      <w:proofErr w:type="spellEnd"/>
      <w:r w:rsidR="00C96C2B">
        <w:rPr>
          <w:color w:val="006FC0"/>
          <w:sz w:val="24"/>
          <w:szCs w:val="24"/>
        </w:rPr>
        <w:t xml:space="preserve"> s</w:t>
      </w:r>
      <w:r w:rsidR="00C96C2B">
        <w:rPr>
          <w:color w:val="006FC0"/>
          <w:spacing w:val="-1"/>
          <w:sz w:val="24"/>
          <w:szCs w:val="24"/>
        </w:rPr>
        <w:t>c</w:t>
      </w:r>
      <w:r w:rsidR="00C96C2B">
        <w:rPr>
          <w:color w:val="006FC0"/>
          <w:spacing w:val="1"/>
          <w:sz w:val="24"/>
          <w:szCs w:val="24"/>
        </w:rPr>
        <w:t>r</w:t>
      </w:r>
      <w:r w:rsidR="00C96C2B">
        <w:rPr>
          <w:color w:val="006FC0"/>
          <w:spacing w:val="-1"/>
          <w:sz w:val="24"/>
          <w:szCs w:val="24"/>
        </w:rPr>
        <w:t>ee</w:t>
      </w:r>
      <w:r w:rsidR="00C96C2B">
        <w:rPr>
          <w:color w:val="006FC0"/>
          <w:sz w:val="24"/>
          <w:szCs w:val="24"/>
        </w:rPr>
        <w:t>nshot out</w:t>
      </w:r>
      <w:r w:rsidR="00C96C2B">
        <w:rPr>
          <w:color w:val="006FC0"/>
          <w:spacing w:val="3"/>
          <w:sz w:val="24"/>
          <w:szCs w:val="24"/>
        </w:rPr>
        <w:t>p</w:t>
      </w:r>
      <w:r w:rsidR="00C96C2B">
        <w:rPr>
          <w:color w:val="006FC0"/>
          <w:sz w:val="24"/>
          <w:szCs w:val="24"/>
        </w:rPr>
        <w:t xml:space="preserve">ut </w:t>
      </w:r>
      <w:proofErr w:type="spellStart"/>
      <w:r w:rsidR="00C96C2B">
        <w:rPr>
          <w:color w:val="006FC0"/>
          <w:sz w:val="24"/>
          <w:szCs w:val="24"/>
        </w:rPr>
        <w:t>d</w:t>
      </w:r>
      <w:r w:rsidR="00C96C2B">
        <w:rPr>
          <w:color w:val="006FC0"/>
          <w:spacing w:val="1"/>
          <w:sz w:val="24"/>
          <w:szCs w:val="24"/>
        </w:rPr>
        <w:t>i</w:t>
      </w:r>
      <w:r w:rsidR="00C96C2B">
        <w:rPr>
          <w:color w:val="006FC0"/>
          <w:sz w:val="24"/>
          <w:szCs w:val="24"/>
        </w:rPr>
        <w:t>sini</w:t>
      </w:r>
      <w:proofErr w:type="spellEnd"/>
    </w:p>
    <w:p w14:paraId="093F1594" w14:textId="77777777" w:rsidR="0070680C" w:rsidRDefault="0070680C">
      <w:pPr>
        <w:spacing w:line="200" w:lineRule="exact"/>
      </w:pPr>
    </w:p>
    <w:p w14:paraId="542B8397" w14:textId="77777777" w:rsidR="0070680C" w:rsidRDefault="0070680C">
      <w:pPr>
        <w:spacing w:before="18" w:line="220" w:lineRule="exact"/>
        <w:rPr>
          <w:sz w:val="22"/>
          <w:szCs w:val="22"/>
        </w:rPr>
      </w:pPr>
    </w:p>
    <w:p w14:paraId="246413DF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2E5B0796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753EDA75" w14:textId="77777777" w:rsidR="0070680C" w:rsidRDefault="00C96C2B">
      <w:pPr>
        <w:ind w:left="588"/>
        <w:rPr>
          <w:sz w:val="24"/>
          <w:szCs w:val="24"/>
        </w:rPr>
      </w:pPr>
      <w:r>
        <w:rPr>
          <w:color w:val="006FC0"/>
          <w:sz w:val="24"/>
          <w:szCs w:val="24"/>
        </w:rPr>
        <w:t xml:space="preserve">2. </w:t>
      </w:r>
      <w:proofErr w:type="spellStart"/>
      <w:r>
        <w:rPr>
          <w:color w:val="006FC0"/>
          <w:sz w:val="24"/>
          <w:szCs w:val="24"/>
        </w:rPr>
        <w:t>Bu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h</w:t>
      </w:r>
      <w:proofErr w:type="spellEnd"/>
      <w:r>
        <w:rPr>
          <w:color w:val="006FC0"/>
          <w:sz w:val="24"/>
          <w:szCs w:val="24"/>
        </w:rPr>
        <w:t xml:space="preserve"> pr</w:t>
      </w:r>
      <w:r>
        <w:rPr>
          <w:color w:val="006FC0"/>
          <w:spacing w:val="-1"/>
          <w:sz w:val="24"/>
          <w:szCs w:val="24"/>
        </w:rPr>
        <w:t>o</w:t>
      </w:r>
      <w:r>
        <w:rPr>
          <w:color w:val="006FC0"/>
          <w:sz w:val="24"/>
          <w:szCs w:val="24"/>
        </w:rPr>
        <w:t>gr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m Ja</w:t>
      </w:r>
      <w:r>
        <w:rPr>
          <w:color w:val="006FC0"/>
          <w:spacing w:val="2"/>
          <w:sz w:val="24"/>
          <w:szCs w:val="24"/>
        </w:rPr>
        <w:t>v</w:t>
      </w:r>
      <w:r>
        <w:rPr>
          <w:color w:val="006FC0"/>
          <w:sz w:val="24"/>
          <w:szCs w:val="24"/>
        </w:rPr>
        <w:t>a</w:t>
      </w:r>
      <w:r>
        <w:rPr>
          <w:color w:val="006FC0"/>
          <w:spacing w:val="1"/>
          <w:sz w:val="24"/>
          <w:szCs w:val="24"/>
        </w:rPr>
        <w:t xml:space="preserve"> 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e</w:t>
      </w:r>
      <w:r>
        <w:rPr>
          <w:color w:val="006FC0"/>
          <w:spacing w:val="-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untuk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m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mbuat</w:t>
      </w:r>
      <w:proofErr w:type="spell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e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‘</w:t>
      </w:r>
      <w:r>
        <w:rPr>
          <w:color w:val="006FC0"/>
          <w:sz w:val="24"/>
          <w:szCs w:val="24"/>
        </w:rPr>
        <w:t>Biodat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.tx</w:t>
      </w:r>
      <w:r>
        <w:rPr>
          <w:color w:val="006FC0"/>
          <w:spacing w:val="1"/>
          <w:sz w:val="24"/>
          <w:szCs w:val="24"/>
        </w:rPr>
        <w:t>t</w:t>
      </w:r>
      <w:r>
        <w:rPr>
          <w:color w:val="006FC0"/>
          <w:sz w:val="24"/>
          <w:szCs w:val="24"/>
        </w:rPr>
        <w:t>’!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[</w:t>
      </w:r>
      <w:proofErr w:type="spellStart"/>
      <w:r>
        <w:rPr>
          <w:color w:val="006FC0"/>
          <w:spacing w:val="-2"/>
          <w:sz w:val="24"/>
          <w:szCs w:val="24"/>
        </w:rPr>
        <w:t>W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j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b</w:t>
      </w:r>
      <w:proofErr w:type="spellEnd"/>
      <w:r>
        <w:rPr>
          <w:color w:val="006FC0"/>
          <w:sz w:val="24"/>
          <w:szCs w:val="24"/>
        </w:rPr>
        <w:t>]</w:t>
      </w:r>
    </w:p>
    <w:p w14:paraId="074FB9F6" w14:textId="77777777" w:rsidR="0070680C" w:rsidRDefault="0070680C">
      <w:pPr>
        <w:spacing w:line="260" w:lineRule="exact"/>
        <w:rPr>
          <w:sz w:val="26"/>
          <w:szCs w:val="26"/>
        </w:rPr>
      </w:pPr>
    </w:p>
    <w:p w14:paraId="189DC4CC" w14:textId="77777777" w:rsidR="0070680C" w:rsidRDefault="00C96C2B">
      <w:pPr>
        <w:ind w:left="588"/>
        <w:rPr>
          <w:sz w:val="28"/>
          <w:szCs w:val="28"/>
        </w:rPr>
      </w:pPr>
      <w:proofErr w:type="spellStart"/>
      <w:r>
        <w:rPr>
          <w:b/>
          <w:color w:val="006FC0"/>
          <w:spacing w:val="1"/>
          <w:sz w:val="28"/>
          <w:szCs w:val="28"/>
        </w:rPr>
        <w:t>Ja</w:t>
      </w:r>
      <w:r>
        <w:rPr>
          <w:b/>
          <w:color w:val="006FC0"/>
          <w:spacing w:val="-4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n</w:t>
      </w:r>
      <w:proofErr w:type="spellEnd"/>
    </w:p>
    <w:p w14:paraId="779382F3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711390FF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ja</w:t>
      </w:r>
      <w:r>
        <w:rPr>
          <w:color w:val="006FC0"/>
          <w:spacing w:val="-1"/>
          <w:sz w:val="24"/>
          <w:szCs w:val="24"/>
        </w:rPr>
        <w:t>wa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16AE760F" w14:textId="77777777" w:rsidR="0070680C" w:rsidRDefault="0070680C">
      <w:pPr>
        <w:spacing w:before="4" w:line="180" w:lineRule="exact"/>
        <w:rPr>
          <w:sz w:val="19"/>
          <w:szCs w:val="19"/>
        </w:rPr>
      </w:pPr>
    </w:p>
    <w:p w14:paraId="3DF3D4D2" w14:textId="77777777" w:rsidR="0070680C" w:rsidRDefault="0070680C">
      <w:pPr>
        <w:spacing w:line="200" w:lineRule="exact"/>
      </w:pPr>
    </w:p>
    <w:p w14:paraId="4E385F0B" w14:textId="77777777" w:rsidR="0070680C" w:rsidRDefault="0070680C">
      <w:pPr>
        <w:spacing w:line="200" w:lineRule="exact"/>
      </w:pPr>
    </w:p>
    <w:p w14:paraId="63A31245" w14:textId="77777777" w:rsidR="0070680C" w:rsidRDefault="0070680C">
      <w:pPr>
        <w:spacing w:line="200" w:lineRule="exact"/>
      </w:pPr>
    </w:p>
    <w:p w14:paraId="0200C2C7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723CFA5F" w14:textId="77777777" w:rsidR="0070680C" w:rsidRDefault="0070680C">
      <w:pPr>
        <w:spacing w:before="1" w:line="160" w:lineRule="exact"/>
        <w:rPr>
          <w:sz w:val="16"/>
          <w:szCs w:val="16"/>
        </w:rPr>
      </w:pPr>
    </w:p>
    <w:p w14:paraId="285E038E" w14:textId="77777777" w:rsidR="0070680C" w:rsidRDefault="00C96C2B">
      <w:pPr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sz w:val="21"/>
          <w:szCs w:val="21"/>
        </w:rPr>
        <w:t>j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v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spacing w:val="-1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39BB1E80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pacing w:val="1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j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E4C07A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1"/>
          <w:position w:val="2"/>
          <w:sz w:val="21"/>
          <w:szCs w:val="21"/>
        </w:rPr>
        <w:t>r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5A8DEC04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pacing w:val="1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E4C07A"/>
          <w:spacing w:val="1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1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;</w:t>
      </w:r>
    </w:p>
    <w:p w14:paraId="11A4354A" w14:textId="77777777" w:rsidR="0070680C" w:rsidRDefault="0070680C">
      <w:pPr>
        <w:spacing w:before="6" w:line="200" w:lineRule="exact"/>
      </w:pPr>
    </w:p>
    <w:p w14:paraId="639D1792" w14:textId="77777777" w:rsidR="0070680C" w:rsidRDefault="00C96C2B">
      <w:pPr>
        <w:spacing w:before="40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/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i/>
          <w:color w:val="5C626F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o &lt;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&gt;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&lt;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b&gt; 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d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, p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s &lt;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h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t </w:t>
      </w:r>
      <w:proofErr w:type="spellStart"/>
      <w:r>
        <w:rPr>
          <w:rFonts w:ascii="Courier New" w:eastAsia="Courier New" w:hAnsi="Courier New" w:cs="Courier New"/>
          <w:i/>
          <w:color w:val="5C626F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=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"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"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&gt;</w:t>
      </w:r>
      <w:r>
        <w:rPr>
          <w:rFonts w:ascii="Courier New" w:eastAsia="Courier New" w:hAnsi="Courier New" w:cs="Courier New"/>
          <w:i/>
          <w:color w:val="5C626F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r</w:t>
      </w:r>
    </w:p>
    <w:p w14:paraId="1C9E2504" w14:textId="77777777" w:rsidR="0070680C" w:rsidRDefault="00C96C2B">
      <w:pPr>
        <w:ind w:left="588" w:right="54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// 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k t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e &lt;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n </w:t>
      </w:r>
      <w:proofErr w:type="spellStart"/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=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.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/&gt; </w:t>
      </w:r>
      <w:r>
        <w:rPr>
          <w:rFonts w:ascii="Courier New" w:eastAsia="Courier New" w:hAnsi="Courier New" w:cs="Courier New"/>
          <w:i/>
          <w:color w:val="5C626F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n in t</w:t>
      </w:r>
      <w:r>
        <w:rPr>
          <w:rFonts w:ascii="Courier New" w:eastAsia="Courier New" w:hAnsi="Courier New" w:cs="Courier New"/>
          <w:i/>
          <w:color w:val="5C626F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i/>
          <w:color w:val="5C626F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5C626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5C626F"/>
          <w:sz w:val="21"/>
          <w:szCs w:val="21"/>
        </w:rPr>
        <w:t>r.</w:t>
      </w:r>
    </w:p>
    <w:p w14:paraId="79FED048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D45FDE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ss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1"/>
          <w:position w:val="2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>{</w:t>
      </w:r>
      <w:proofErr w:type="gramEnd"/>
    </w:p>
    <w:p w14:paraId="3F896573" w14:textId="77777777" w:rsidR="0070680C" w:rsidRDefault="00C96C2B">
      <w:pPr>
        <w:spacing w:line="220" w:lineRule="exact"/>
        <w:ind w:left="10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c v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id </w:t>
      </w:r>
      <w:proofErr w:type="spellStart"/>
      <w:proofErr w:type="gramStart"/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60AEEE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1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E8B936"/>
          <w:spacing w:val="-2"/>
          <w:position w:val="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3A856"/>
          <w:position w:val="2"/>
          <w:sz w:val="21"/>
          <w:szCs w:val="21"/>
        </w:rPr>
        <w:t>{</w:t>
      </w:r>
    </w:p>
    <w:p w14:paraId="1505BA08" w14:textId="77777777" w:rsidR="0070680C" w:rsidRDefault="00C96C2B">
      <w:pPr>
        <w:spacing w:line="220" w:lineRule="exact"/>
        <w:ind w:left="159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 xml:space="preserve">g </w:t>
      </w:r>
      <w:proofErr w:type="spellStart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: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g </w:t>
      </w: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m</w:t>
      </w:r>
      <w:proofErr w:type="spellEnd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J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m</w:t>
      </w:r>
      <w:proofErr w:type="spellEnd"/>
    </w:p>
    <w:p w14:paraId="17BE82CD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8C978"/>
          <w:spacing w:val="-1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02ACA74D" w14:textId="77777777" w:rsidR="0070680C" w:rsidRDefault="00C96C2B">
      <w:pPr>
        <w:spacing w:line="220" w:lineRule="exact"/>
        <w:ind w:left="159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 xml:space="preserve">g </w:t>
      </w:r>
      <w:proofErr w:type="spellStart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349AEA9F" w14:textId="77777777" w:rsidR="0070680C" w:rsidRDefault="00C96C2B">
      <w:pPr>
        <w:spacing w:before="2" w:line="220" w:lineRule="exact"/>
        <w:ind w:left="159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 xml:space="preserve">g </w:t>
      </w:r>
      <w:proofErr w:type="spellStart"/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spacing w:val="1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nt</w:t>
      </w:r>
      <w:proofErr w:type="spellEnd"/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color w:val="88C978"/>
          <w:spacing w:val="1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 xml:space="preserve"> j</w:t>
      </w:r>
      <w:r>
        <w:rPr>
          <w:rFonts w:ascii="Courier New" w:eastAsia="Courier New" w:hAnsi="Courier New" w:cs="Courier New"/>
          <w:color w:val="88C978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88C978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1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;</w:t>
      </w:r>
    </w:p>
    <w:p w14:paraId="3627B1B4" w14:textId="77777777" w:rsidR="0070680C" w:rsidRDefault="0070680C">
      <w:pPr>
        <w:spacing w:before="4" w:line="200" w:lineRule="exact"/>
      </w:pPr>
    </w:p>
    <w:p w14:paraId="2BD90C00" w14:textId="77777777" w:rsidR="0070680C" w:rsidRDefault="00C96C2B">
      <w:pPr>
        <w:spacing w:before="40"/>
        <w:ind w:left="159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40AE2C06" w14:textId="77777777" w:rsidR="0070680C" w:rsidRDefault="00C96C2B">
      <w:pPr>
        <w:spacing w:line="220" w:lineRule="exact"/>
        <w:ind w:left="210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le</w:t>
      </w:r>
      <w:proofErr w:type="spell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w </w:t>
      </w:r>
      <w:proofErr w:type="gramStart"/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ABABA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pacing w:val="2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E8B936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74DBBBB7" w14:textId="77777777" w:rsidR="0070680C" w:rsidRDefault="00C96C2B">
      <w:pPr>
        <w:ind w:left="2607" w:right="920" w:hanging="5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ABABA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w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1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53A856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3A856"/>
          <w:spacing w:val="1"/>
          <w:sz w:val="21"/>
          <w:szCs w:val="21"/>
        </w:rPr>
        <w:t>)</w:t>
      </w:r>
      <w:r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6D7DD9"/>
          <w:sz w:val="21"/>
          <w:szCs w:val="21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-1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53A85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F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ABABA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BABABA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"</w:t>
      </w:r>
    </w:p>
    <w:p w14:paraId="2CBD5E02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l</w:t>
      </w:r>
      <w:proofErr w:type="spellEnd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at</w:t>
      </w:r>
      <w:proofErr w:type="spellEnd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C978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i f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r" 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ABABA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BABABA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1"/>
          <w:position w:val="2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53A856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77CC3662" w14:textId="77777777" w:rsidR="0070680C" w:rsidRDefault="00C96C2B">
      <w:pPr>
        <w:spacing w:line="220" w:lineRule="exact"/>
        <w:ind w:left="2607"/>
        <w:rPr>
          <w:rFonts w:ascii="Courier New" w:eastAsia="Courier New" w:hAnsi="Courier New" w:cs="Courier New"/>
          <w:sz w:val="21"/>
          <w:szCs w:val="21"/>
        </w:rPr>
        <w:sectPr w:rsidR="0070680C">
          <w:pgSz w:w="11920" w:h="16860"/>
          <w:pgMar w:top="1800" w:right="1620" w:bottom="280" w:left="1680" w:header="691" w:footer="931" w:gutter="0"/>
          <w:cols w:space="720"/>
        </w:sectPr>
      </w:pP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color w:val="53A856"/>
          <w:position w:val="1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 xml:space="preserve">er = 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w </w:t>
      </w:r>
      <w:proofErr w:type="spellStart"/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1"/>
          <w:position w:val="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359FF4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1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359FF4"/>
          <w:position w:val="1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3A856"/>
          <w:position w:val="1"/>
          <w:sz w:val="21"/>
          <w:szCs w:val="21"/>
        </w:rPr>
        <w:t>)</w:t>
      </w:r>
    </w:p>
    <w:p w14:paraId="704F4EA0" w14:textId="77777777" w:rsidR="0070680C" w:rsidRDefault="004C6A78">
      <w:pPr>
        <w:spacing w:before="9"/>
        <w:ind w:left="551" w:right="973"/>
        <w:jc w:val="center"/>
        <w:rPr>
          <w:rFonts w:ascii="Courier New" w:eastAsia="Courier New" w:hAnsi="Courier New" w:cs="Courier New"/>
          <w:sz w:val="21"/>
          <w:szCs w:val="21"/>
        </w:rPr>
      </w:pPr>
      <w:r>
        <w:pict w14:anchorId="508254AB">
          <v:group id="_x0000_s1130" style="position:absolute;left:0;text-align:left;margin-left:110.75pt;margin-top:276.7pt;width:402.3pt;height:490.25pt;z-index:-251663872;mso-position-horizontal-relative:page;mso-position-vertical-relative:page" coordorigin="2215,5534" coordsize="8046,9805">
            <v:shape id="_x0000_s1171" style="position:absolute;left:2240;top:5559;width:7996;height:238" coordorigin="2240,5559" coordsize="7996,238" path="m2240,5797r7995,l10235,5559r-7995,l2240,5797xe" fillcolor="#282c34" stroked="f">
              <v:path arrowok="t"/>
            </v:shape>
            <v:shape id="_x0000_s1170" style="position:absolute;left:2240;top:5797;width:7996;height:238" coordorigin="2240,5797" coordsize="7996,238" path="m2240,6035r7995,l10235,5797r-7995,l2240,6035xe" fillcolor="#282c34" stroked="f">
              <v:path arrowok="t"/>
            </v:shape>
            <v:shape id="_x0000_s1169" style="position:absolute;left:2240;top:6035;width:7996;height:240" coordorigin="2240,6035" coordsize="7996,240" path="m2240,6275r7995,l10235,6035r-7995,l2240,6275xe" fillcolor="#282c34" stroked="f">
              <v:path arrowok="t"/>
            </v:shape>
            <v:shape id="_x0000_s1168" style="position:absolute;left:2240;top:6275;width:7996;height:238" coordorigin="2240,6275" coordsize="7996,238" path="m2240,6512r7995,l10235,6275r-7995,l2240,6512xe" fillcolor="#282c34" stroked="f">
              <v:path arrowok="t"/>
            </v:shape>
            <v:shape id="_x0000_s1167" style="position:absolute;left:2240;top:6512;width:7996;height:238" coordorigin="2240,6512" coordsize="7996,238" path="m2240,6750r7995,l10235,6512r-7995,l2240,6750xe" fillcolor="#282c34" stroked="f">
              <v:path arrowok="t"/>
            </v:shape>
            <v:shape id="_x0000_s1166" style="position:absolute;left:2240;top:6750;width:7996;height:238" coordorigin="2240,6750" coordsize="7996,238" path="m2240,6987r7995,l10235,6750r-7995,l2240,6987xe" fillcolor="#282c34" stroked="f">
              <v:path arrowok="t"/>
            </v:shape>
            <v:shape id="_x0000_s1165" style="position:absolute;left:2240;top:6987;width:7996;height:238" coordorigin="2240,6987" coordsize="7996,238" path="m2240,7225r7995,l10235,6987r-7995,l2240,7225xe" fillcolor="#282c34" stroked="f">
              <v:path arrowok="t"/>
            </v:shape>
            <v:shape id="_x0000_s1164" style="position:absolute;left:2240;top:7225;width:7996;height:238" coordorigin="2240,7225" coordsize="7996,238" path="m2240,7463r7995,l10235,7225r-7995,l2240,7463xe" fillcolor="#282c34" stroked="f">
              <v:path arrowok="t"/>
            </v:shape>
            <v:shape id="_x0000_s1163" style="position:absolute;left:2240;top:7463;width:7996;height:238" coordorigin="2240,7463" coordsize="7996,238" path="m2240,7700r7995,l10235,7463r-7995,l2240,7700xe" fillcolor="#282c34" stroked="f">
              <v:path arrowok="t"/>
            </v:shape>
            <v:shape id="_x0000_s1162" style="position:absolute;left:2240;top:7700;width:7996;height:238" coordorigin="2240,7700" coordsize="7996,238" path="m2240,7938r7995,l10235,7700r-7995,l2240,7938xe" fillcolor="#282c34" stroked="f">
              <v:path arrowok="t"/>
            </v:shape>
            <v:shape id="_x0000_s1161" style="position:absolute;left:2240;top:7938;width:7996;height:238" coordorigin="2240,7938" coordsize="7996,238" path="m2240,8175r7995,l10235,7938r-7995,l2240,8175xe" fillcolor="#282c34" stroked="f">
              <v:path arrowok="t"/>
            </v:shape>
            <v:shape id="_x0000_s1160" style="position:absolute;left:2240;top:8175;width:7996;height:240" coordorigin="2240,8175" coordsize="7996,240" path="m2240,8415r7995,l10235,8175r-7995,l2240,8415xe" fillcolor="#282c34" stroked="f">
              <v:path arrowok="t"/>
            </v:shape>
            <v:shape id="_x0000_s1159" style="position:absolute;left:2240;top:8415;width:7996;height:238" coordorigin="2240,8415" coordsize="7996,238" path="m2240,8653r7995,l10235,8415r-7995,l2240,8653xe" fillcolor="#282c34" stroked="f">
              <v:path arrowok="t"/>
            </v:shape>
            <v:shape id="_x0000_s1158" style="position:absolute;left:2240;top:8653;width:7996;height:238" coordorigin="2240,8653" coordsize="7996,238" path="m2240,8891r7995,l10235,8653r-7995,l2240,8891xe" fillcolor="#282c34" stroked="f">
              <v:path arrowok="t"/>
            </v:shape>
            <v:shape id="_x0000_s1157" style="position:absolute;left:2240;top:8891;width:7996;height:238" coordorigin="2240,8891" coordsize="7996,238" path="m2240,9129r7995,l10235,8891r-7995,l2240,9129xe" fillcolor="#282c34" stroked="f">
              <v:path arrowok="t"/>
            </v:shape>
            <v:shape id="_x0000_s1156" style="position:absolute;left:2240;top:9129;width:7996;height:238" coordorigin="2240,9129" coordsize="7996,238" path="m2240,9366r7995,l10235,9129r-7995,l2240,9366xe" fillcolor="#282c34" stroked="f">
              <v:path arrowok="t"/>
            </v:shape>
            <v:shape id="_x0000_s1155" style="position:absolute;left:2240;top:9366;width:7996;height:238" coordorigin="2240,9366" coordsize="7996,238" path="m2240,9604r7995,l10235,9366r-7995,l2240,9604xe" fillcolor="#282c34" stroked="f">
              <v:path arrowok="t"/>
            </v:shape>
            <v:shape id="_x0000_s1154" style="position:absolute;left:2240;top:9604;width:7996;height:238" coordorigin="2240,9604" coordsize="7996,238" path="m2240,9841r7995,l10235,9604r-7995,l2240,9841xe" fillcolor="#282c34" stroked="f">
              <v:path arrowok="t"/>
            </v:shape>
            <v:shape id="_x0000_s1153" style="position:absolute;left:2240;top:9841;width:7996;height:238" coordorigin="2240,9841" coordsize="7996,238" path="m2240,10079r7995,l10235,9841r-7995,l2240,10079xe" fillcolor="#282c34" stroked="f">
              <v:path arrowok="t"/>
            </v:shape>
            <v:shape id="_x0000_s1152" style="position:absolute;left:2240;top:10079;width:7996;height:240" coordorigin="2240,10079" coordsize="7996,240" path="m2240,10319r7995,l10235,10079r-7995,l2240,10319xe" fillcolor="#282c34" stroked="f">
              <v:path arrowok="t"/>
            </v:shape>
            <v:shape id="_x0000_s1151" style="position:absolute;left:2240;top:10319;width:7996;height:238" coordorigin="2240,10319" coordsize="7996,238" path="m2240,10557r7995,l10235,10319r-7995,l2240,10557xe" fillcolor="#282c34" stroked="f">
              <v:path arrowok="t"/>
            </v:shape>
            <v:shape id="_x0000_s1150" style="position:absolute;left:2240;top:10557;width:7996;height:238" coordorigin="2240,10557" coordsize="7996,238" path="m2240,10794r7995,l10235,10557r-7995,l2240,10794xe" fillcolor="#282c34" stroked="f">
              <v:path arrowok="t"/>
            </v:shape>
            <v:shape id="_x0000_s1149" style="position:absolute;left:2240;top:10794;width:7996;height:238" coordorigin="2240,10794" coordsize="7996,238" path="m2240,11032r7995,l10235,10794r-7995,l2240,11032xe" fillcolor="#282c34" stroked="f">
              <v:path arrowok="t"/>
            </v:shape>
            <v:shape id="_x0000_s1148" style="position:absolute;left:2240;top:11032;width:7996;height:238" coordorigin="2240,11032" coordsize="7996,238" path="m2240,11269r7995,l10235,11032r-7995,l2240,11269xe" fillcolor="#282c34" stroked="f">
              <v:path arrowok="t"/>
            </v:shape>
            <v:shape id="_x0000_s1147" style="position:absolute;left:2240;top:11269;width:7996;height:238" coordorigin="2240,11269" coordsize="7996,238" path="m2240,11507r7995,l10235,11269r-7995,l2240,11507xe" fillcolor="#282c34" stroked="f">
              <v:path arrowok="t"/>
            </v:shape>
            <v:shape id="_x0000_s1146" style="position:absolute;left:2240;top:11507;width:7996;height:238" coordorigin="2240,11507" coordsize="7996,238" path="m2240,11745r7995,l10235,11507r-7995,l2240,11745xe" fillcolor="#282c34" stroked="f">
              <v:path arrowok="t"/>
            </v:shape>
            <v:shape id="_x0000_s1145" style="position:absolute;left:2240;top:11745;width:7996;height:238" coordorigin="2240,11745" coordsize="7996,238" path="m2240,11982r7995,l10235,11745r-7995,l2240,11982xe" fillcolor="#282c34" stroked="f">
              <v:path arrowok="t"/>
            </v:shape>
            <v:shape id="_x0000_s1144" style="position:absolute;left:2240;top:11982;width:7996;height:240" coordorigin="2240,11982" coordsize="7996,240" path="m2240,12222r7995,l10235,11982r-7995,l2240,12222xe" fillcolor="#282c34" stroked="f">
              <v:path arrowok="t"/>
            </v:shape>
            <v:shape id="_x0000_s1143" style="position:absolute;left:2240;top:12222;width:7996;height:238" coordorigin="2240,12222" coordsize="7996,238" path="m2240,12460r7995,l10235,12222r-7995,l2240,12460xe" fillcolor="#282c34" stroked="f">
              <v:path arrowok="t"/>
            </v:shape>
            <v:shape id="_x0000_s1142" style="position:absolute;left:2240;top:12460;width:7996;height:238" coordorigin="2240,12460" coordsize="7996,238" path="m2240,12698r7995,l10235,12460r-7995,l2240,12698xe" fillcolor="#282c34" stroked="f">
              <v:path arrowok="t"/>
            </v:shape>
            <v:shape id="_x0000_s1141" style="position:absolute;left:2240;top:12698;width:7996;height:238" coordorigin="2240,12698" coordsize="7996,238" path="m2240,12936r7995,l10235,12698r-7995,l2240,12936xe" fillcolor="#282c34" stroked="f">
              <v:path arrowok="t"/>
            </v:shape>
            <v:shape id="_x0000_s1140" style="position:absolute;left:2240;top:12936;width:7996;height:238" coordorigin="2240,12936" coordsize="7996,238" path="m2240,13173r7995,l10235,12936r-7995,l2240,13173xe" fillcolor="#282c34" stroked="f">
              <v:path arrowok="t"/>
            </v:shape>
            <v:shape id="_x0000_s1139" style="position:absolute;left:2240;top:13173;width:7996;height:238" coordorigin="2240,13173" coordsize="7996,238" path="m2240,13411r7995,l10235,13173r-7995,l2240,13411xe" fillcolor="#282c34" stroked="f">
              <v:path arrowok="t"/>
            </v:shape>
            <v:shape id="_x0000_s1138" style="position:absolute;left:2240;top:13411;width:7996;height:238" coordorigin="2240,13411" coordsize="7996,238" path="m2240,13648r7995,l10235,13411r-7995,l2240,13648xe" fillcolor="#282c34" stroked="f">
              <v:path arrowok="t"/>
            </v:shape>
            <v:shape id="_x0000_s1137" style="position:absolute;left:2240;top:13648;width:7996;height:238" coordorigin="2240,13648" coordsize="7996,238" path="m2240,13886r7995,l10235,13648r-7995,l2240,13886xe" fillcolor="#282c34" stroked="f">
              <v:path arrowok="t"/>
            </v:shape>
            <v:shape id="_x0000_s1136" style="position:absolute;left:2240;top:13886;width:7996;height:240" coordorigin="2240,13886" coordsize="7996,240" path="m2240,14126r7995,l10235,13886r-7995,l2240,14126xe" fillcolor="#282c34" stroked="f">
              <v:path arrowok="t"/>
            </v:shape>
            <v:shape id="_x0000_s1135" style="position:absolute;left:2240;top:14126;width:7996;height:238" coordorigin="2240,14126" coordsize="7996,238" path="m2240,14364r7995,l10235,14126r-7995,l2240,14364xe" fillcolor="#282c34" stroked="f">
              <v:path arrowok="t"/>
            </v:shape>
            <v:shape id="_x0000_s1134" style="position:absolute;left:2240;top:14364;width:7996;height:238" coordorigin="2240,14364" coordsize="7996,238" path="m2240,14601r7995,l10235,14364r-7995,l2240,14601xe" fillcolor="#282c34" stroked="f">
              <v:path arrowok="t"/>
            </v:shape>
            <v:shape id="_x0000_s1133" style="position:absolute;left:2240;top:14601;width:7996;height:238" coordorigin="2240,14601" coordsize="7996,238" path="m2240,14839r7995,l10235,14601r-7995,l2240,14839xe" fillcolor="#282c34" stroked="f">
              <v:path arrowok="t"/>
            </v:shape>
            <v:shape id="_x0000_s1132" style="position:absolute;left:2240;top:14839;width:7996;height:238" coordorigin="2240,14839" coordsize="7996,238" path="m2240,15076r7995,l10235,14839r-7995,l2240,15076xe" fillcolor="#282c34" stroked="f">
              <v:path arrowok="t"/>
            </v:shape>
            <v:shape id="_x0000_s1131" style="position:absolute;left:2240;top:15076;width:7996;height:238" coordorigin="2240,15076" coordsize="7996,238" path="m2240,15314r7995,l10235,15076r-7995,l2240,15314xe" fillcolor="#282c34" stroked="f">
              <v:path arrowok="t"/>
            </v:shape>
            <w10:wrap anchorx="page" anchory="page"/>
          </v:group>
        </w:pict>
      </w:r>
      <w:r w:rsidR="00C96C2B">
        <w:rPr>
          <w:rFonts w:ascii="Courier New" w:eastAsia="Courier New" w:hAnsi="Courier New" w:cs="Courier New"/>
          <w:color w:val="179286"/>
          <w:sz w:val="21"/>
          <w:szCs w:val="21"/>
        </w:rPr>
        <w:t>{</w:t>
      </w:r>
    </w:p>
    <w:p w14:paraId="2D88483D" w14:textId="77777777" w:rsidR="0070680C" w:rsidRDefault="0070680C">
      <w:pPr>
        <w:spacing w:line="200" w:lineRule="exact"/>
      </w:pPr>
    </w:p>
    <w:p w14:paraId="6048063A" w14:textId="77777777" w:rsidR="0070680C" w:rsidRDefault="0070680C">
      <w:pPr>
        <w:spacing w:before="15" w:line="260" w:lineRule="exact"/>
        <w:rPr>
          <w:sz w:val="26"/>
          <w:szCs w:val="26"/>
        </w:rPr>
      </w:pPr>
    </w:p>
    <w:p w14:paraId="4623D682" w14:textId="77777777" w:rsidR="0070680C" w:rsidRDefault="00C96C2B">
      <w:pPr>
        <w:ind w:left="588" w:right="-52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88C978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88C9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C978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3A85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67E9013B" w14:textId="77777777" w:rsidR="0070680C" w:rsidRDefault="00C96C2B">
      <w:pPr>
        <w:spacing w:before="10" w:line="140" w:lineRule="exact"/>
        <w:rPr>
          <w:sz w:val="15"/>
          <w:szCs w:val="15"/>
        </w:rPr>
      </w:pPr>
      <w:r>
        <w:br w:type="column"/>
      </w:r>
    </w:p>
    <w:p w14:paraId="70E123A0" w14:textId="77777777" w:rsidR="0070680C" w:rsidRDefault="0070680C">
      <w:pPr>
        <w:spacing w:line="200" w:lineRule="exact"/>
      </w:pPr>
    </w:p>
    <w:p w14:paraId="0820A03F" w14:textId="77777777" w:rsidR="0070680C" w:rsidRDefault="0070680C">
      <w:pPr>
        <w:spacing w:line="200" w:lineRule="exact"/>
      </w:pPr>
    </w:p>
    <w:p w14:paraId="66B052BF" w14:textId="77777777" w:rsidR="0070680C" w:rsidRDefault="0070680C">
      <w:pPr>
        <w:spacing w:line="200" w:lineRule="exact"/>
      </w:pPr>
    </w:p>
    <w:p w14:paraId="15635CA1" w14:textId="77777777" w:rsidR="0070680C" w:rsidRDefault="0070680C">
      <w:pPr>
        <w:spacing w:line="200" w:lineRule="exact"/>
      </w:pPr>
    </w:p>
    <w:p w14:paraId="1FE54DE7" w14:textId="77777777" w:rsidR="0070680C" w:rsidRDefault="00C96C2B">
      <w:pPr>
        <w:ind w:left="5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179286"/>
          <w:sz w:val="21"/>
          <w:szCs w:val="21"/>
        </w:rPr>
        <w:t>}</w:t>
      </w:r>
    </w:p>
    <w:p w14:paraId="3AEA6059" w14:textId="77777777" w:rsidR="0070680C" w:rsidRDefault="00C96C2B">
      <w:pPr>
        <w:spacing w:line="220" w:lineRule="exact"/>
        <w:ind w:right="-52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6D7DD9"/>
          <w:spacing w:val="-1"/>
          <w:position w:val="1"/>
          <w:sz w:val="21"/>
          <w:szCs w:val="21"/>
        </w:rPr>
        <w:t>}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se</w:t>
      </w:r>
      <w:proofErr w:type="gramEnd"/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D7DD9"/>
          <w:position w:val="1"/>
          <w:sz w:val="21"/>
          <w:szCs w:val="21"/>
        </w:rPr>
        <w:t>{</w:t>
      </w:r>
    </w:p>
    <w:p w14:paraId="4C7F1078" w14:textId="77777777" w:rsidR="0070680C" w:rsidRDefault="00C96C2B">
      <w:pPr>
        <w:spacing w:before="11" w:line="220" w:lineRule="exact"/>
        <w:rPr>
          <w:sz w:val="22"/>
          <w:szCs w:val="22"/>
        </w:rPr>
      </w:pPr>
      <w:r>
        <w:br w:type="column"/>
      </w:r>
    </w:p>
    <w:p w14:paraId="41A7B924" w14:textId="77777777" w:rsidR="0070680C" w:rsidRDefault="00C96C2B">
      <w:pPr>
        <w:spacing w:line="220" w:lineRule="exact"/>
        <w:ind w:right="1298"/>
        <w:rPr>
          <w:rFonts w:ascii="Courier New" w:eastAsia="Courier New" w:hAnsi="Courier New" w:cs="Courier New"/>
          <w:sz w:val="21"/>
          <w:szCs w:val="21"/>
        </w:rPr>
        <w:sectPr w:rsidR="0070680C">
          <w:type w:val="continuous"/>
          <w:pgSz w:w="11920" w:h="16860"/>
          <w:pgMar w:top="1800" w:right="1620" w:bottom="280" w:left="1680" w:header="720" w:footer="720" w:gutter="0"/>
          <w:cols w:num="3" w:space="720" w:equalWidth="0">
            <w:col w:w="1726" w:space="377"/>
            <w:col w:w="884" w:space="125"/>
            <w:col w:w="5508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color w:val="BABABA"/>
          <w:sz w:val="21"/>
          <w:szCs w:val="21"/>
        </w:rPr>
        <w:t>w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pacing w:val="-1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53A856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53A856"/>
          <w:spacing w:val="-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E4C07A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-1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53A85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color w:val="88C978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r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il</w:t>
      </w:r>
      <w:proofErr w:type="spellEnd"/>
    </w:p>
    <w:p w14:paraId="5A7662FB" w14:textId="77777777" w:rsidR="0070680C" w:rsidRDefault="0070680C">
      <w:pPr>
        <w:spacing w:before="4" w:line="240" w:lineRule="exact"/>
        <w:rPr>
          <w:sz w:val="24"/>
          <w:szCs w:val="24"/>
        </w:rPr>
      </w:pPr>
    </w:p>
    <w:p w14:paraId="0AC02D46" w14:textId="77777777" w:rsidR="0070680C" w:rsidRDefault="00C96C2B">
      <w:pPr>
        <w:ind w:left="588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ABABA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BABAB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3A856"/>
          <w:sz w:val="21"/>
          <w:szCs w:val="21"/>
        </w:rPr>
        <w:t>)</w:t>
      </w:r>
      <w:proofErr w:type="gramEnd"/>
      <w:r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09959419" w14:textId="77777777" w:rsidR="0070680C" w:rsidRDefault="00C96C2B">
      <w:pPr>
        <w:spacing w:before="2" w:line="220" w:lineRule="exact"/>
        <w:jc w:val="righ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6D7DD9"/>
          <w:position w:val="1"/>
          <w:sz w:val="21"/>
          <w:szCs w:val="21"/>
        </w:rPr>
        <w:t>}</w:t>
      </w:r>
    </w:p>
    <w:p w14:paraId="4A5F495D" w14:textId="77777777" w:rsidR="0070680C" w:rsidRDefault="00C96C2B">
      <w:pPr>
        <w:spacing w:before="6"/>
        <w:rPr>
          <w:rFonts w:ascii="Courier New" w:eastAsia="Courier New" w:hAnsi="Courier New" w:cs="Courier New"/>
          <w:sz w:val="21"/>
          <w:szCs w:val="21"/>
        </w:rPr>
        <w:sectPr w:rsidR="0070680C">
          <w:type w:val="continuous"/>
          <w:pgSz w:w="11920" w:h="16860"/>
          <w:pgMar w:top="1800" w:right="1620" w:bottom="280" w:left="1680" w:header="720" w:footer="720" w:gutter="0"/>
          <w:cols w:num="2" w:space="720" w:equalWidth="0">
            <w:col w:w="2230" w:space="377"/>
            <w:col w:w="6013"/>
          </w:cols>
        </w:sectPr>
      </w:pPr>
      <w:r>
        <w:br w:type="column"/>
      </w:r>
      <w:proofErr w:type="spellStart"/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D19A66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-1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53A85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F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 xml:space="preserve">le </w:t>
      </w:r>
      <w:proofErr w:type="spellStart"/>
      <w:r>
        <w:rPr>
          <w:rFonts w:ascii="Courier New" w:eastAsia="Courier New" w:hAnsi="Courier New" w:cs="Courier New"/>
          <w:color w:val="88C978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88C9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978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88C978"/>
          <w:sz w:val="21"/>
          <w:szCs w:val="21"/>
        </w:rPr>
        <w:t xml:space="preserve">: " 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+</w:t>
      </w:r>
    </w:p>
    <w:p w14:paraId="448E5D29" w14:textId="77777777" w:rsidR="0070680C" w:rsidRDefault="0070680C">
      <w:pPr>
        <w:spacing w:line="200" w:lineRule="exact"/>
      </w:pPr>
    </w:p>
    <w:p w14:paraId="2498C8B6" w14:textId="77777777" w:rsidR="0070680C" w:rsidRDefault="0070680C">
      <w:pPr>
        <w:spacing w:before="2" w:line="280" w:lineRule="exact"/>
        <w:rPr>
          <w:sz w:val="28"/>
          <w:szCs w:val="28"/>
        </w:rPr>
      </w:pPr>
    </w:p>
    <w:p w14:paraId="1458A74A" w14:textId="77777777" w:rsidR="0070680C" w:rsidRDefault="00C96C2B">
      <w:pPr>
        <w:ind w:left="588" w:right="-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88C978"/>
          <w:sz w:val="21"/>
          <w:szCs w:val="21"/>
        </w:rPr>
        <w:t>f</w:t>
      </w:r>
      <w:r>
        <w:rPr>
          <w:rFonts w:ascii="Courier New" w:eastAsia="Courier New" w:hAnsi="Courier New" w:cs="Courier New"/>
          <w:color w:val="88C978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88C978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3A85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28168C10" w14:textId="77777777" w:rsidR="0070680C" w:rsidRDefault="00C96C2B">
      <w:pPr>
        <w:spacing w:before="6"/>
        <w:rPr>
          <w:rFonts w:ascii="Courier New" w:eastAsia="Courier New" w:hAnsi="Courier New" w:cs="Courier New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4C07A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E4C07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8B9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040814E9" w14:textId="77777777" w:rsidR="0070680C" w:rsidRDefault="00C96C2B">
      <w:pPr>
        <w:spacing w:line="220" w:lineRule="exact"/>
        <w:ind w:left="504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1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19A66"/>
          <w:position w:val="2"/>
          <w:sz w:val="21"/>
          <w:szCs w:val="21"/>
        </w:rPr>
        <w:t>ou</w:t>
      </w:r>
      <w:r>
        <w:rPr>
          <w:rFonts w:ascii="Courier New" w:eastAsia="Courier New" w:hAnsi="Courier New" w:cs="Courier New"/>
          <w:color w:val="D19A66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-1"/>
          <w:position w:val="2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53A856"/>
          <w:position w:val="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j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88C978"/>
          <w:spacing w:val="2"/>
          <w:position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978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88C978"/>
          <w:spacing w:val="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8C978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88C978"/>
          <w:position w:val="2"/>
          <w:sz w:val="21"/>
          <w:szCs w:val="21"/>
        </w:rPr>
        <w:t>at</w:t>
      </w:r>
      <w:proofErr w:type="spellEnd"/>
    </w:p>
    <w:p w14:paraId="4516F2FB" w14:textId="77777777" w:rsidR="0070680C" w:rsidRDefault="0070680C">
      <w:pPr>
        <w:spacing w:before="17" w:line="220" w:lineRule="exact"/>
        <w:rPr>
          <w:sz w:val="22"/>
          <w:szCs w:val="22"/>
        </w:rPr>
      </w:pPr>
    </w:p>
    <w:p w14:paraId="1C7453D6" w14:textId="77777777" w:rsidR="0070680C" w:rsidRDefault="00C96C2B">
      <w:pPr>
        <w:spacing w:line="220" w:lineRule="exact"/>
        <w:ind w:left="504"/>
        <w:rPr>
          <w:rFonts w:ascii="Courier New" w:eastAsia="Courier New" w:hAnsi="Courier New" w:cs="Courier New"/>
          <w:sz w:val="21"/>
          <w:szCs w:val="21"/>
        </w:rPr>
        <w:sectPr w:rsidR="0070680C">
          <w:type w:val="continuous"/>
          <w:pgSz w:w="11920" w:h="16860"/>
          <w:pgMar w:top="1800" w:right="1620" w:bottom="280" w:left="1680" w:header="720" w:footer="720" w:gutter="0"/>
          <w:cols w:num="2" w:space="720" w:equalWidth="0">
            <w:col w:w="1474" w:space="125"/>
            <w:col w:w="7021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color w:val="D19A66"/>
          <w:spacing w:val="-1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60AEEE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k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60AEEE"/>
          <w:spacing w:val="1"/>
          <w:position w:val="1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53A856"/>
          <w:spacing w:val="-2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3A856"/>
          <w:position w:val="1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;</w:t>
      </w:r>
    </w:p>
    <w:p w14:paraId="35C10B9D" w14:textId="77777777" w:rsidR="0070680C" w:rsidRDefault="00C96C2B">
      <w:pPr>
        <w:spacing w:before="6"/>
        <w:ind w:left="159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</w:p>
    <w:p w14:paraId="49E75BD4" w14:textId="77777777" w:rsidR="0070680C" w:rsidRDefault="00C96C2B">
      <w:pPr>
        <w:spacing w:line="220" w:lineRule="exact"/>
        <w:ind w:left="10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53A856"/>
          <w:position w:val="2"/>
          <w:sz w:val="21"/>
          <w:szCs w:val="21"/>
        </w:rPr>
        <w:t>}</w:t>
      </w:r>
    </w:p>
    <w:p w14:paraId="4BBAAD08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8B936"/>
          <w:position w:val="1"/>
          <w:sz w:val="21"/>
          <w:szCs w:val="21"/>
        </w:rPr>
        <w:t>}</w:t>
      </w:r>
    </w:p>
    <w:p w14:paraId="538CDDA7" w14:textId="77777777" w:rsidR="0070680C" w:rsidRDefault="0070680C">
      <w:pPr>
        <w:spacing w:line="200" w:lineRule="exact"/>
      </w:pPr>
    </w:p>
    <w:p w14:paraId="5E203006" w14:textId="77777777" w:rsidR="0070680C" w:rsidRDefault="0070680C">
      <w:pPr>
        <w:spacing w:before="4" w:line="240" w:lineRule="exact"/>
        <w:rPr>
          <w:sz w:val="24"/>
          <w:szCs w:val="24"/>
        </w:rPr>
      </w:pPr>
    </w:p>
    <w:p w14:paraId="13DF46A6" w14:textId="77777777" w:rsidR="0070680C" w:rsidRDefault="00C96C2B">
      <w:pPr>
        <w:spacing w:before="40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c c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M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color w:val="E8B936"/>
          <w:sz w:val="21"/>
          <w:szCs w:val="21"/>
        </w:rPr>
        <w:t>{</w:t>
      </w:r>
    </w:p>
    <w:p w14:paraId="77A61A6E" w14:textId="77777777" w:rsidR="0070680C" w:rsidRDefault="00C96C2B">
      <w:pPr>
        <w:spacing w:line="220" w:lineRule="exact"/>
        <w:ind w:left="10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c s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i/>
          <w:color w:val="D45FDE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d </w:t>
      </w:r>
      <w:proofErr w:type="gramStart"/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60AEEE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8B936"/>
          <w:spacing w:val="-2"/>
          <w:position w:val="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D19A66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19A66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9A66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19A66"/>
          <w:spacing w:val="-2"/>
          <w:position w:val="2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3A856"/>
          <w:position w:val="2"/>
          <w:sz w:val="21"/>
          <w:szCs w:val="21"/>
        </w:rPr>
        <w:t>{</w:t>
      </w:r>
    </w:p>
    <w:p w14:paraId="3A50DCC8" w14:textId="77777777" w:rsidR="0070680C" w:rsidRDefault="00C96C2B">
      <w:pPr>
        <w:spacing w:line="220" w:lineRule="exact"/>
        <w:ind w:left="1599"/>
        <w:rPr>
          <w:rFonts w:ascii="Courier New" w:eastAsia="Courier New" w:hAnsi="Courier New" w:cs="Courier New"/>
          <w:sz w:val="21"/>
          <w:szCs w:val="21"/>
        </w:rPr>
        <w:sectPr w:rsidR="0070680C">
          <w:type w:val="continuous"/>
          <w:pgSz w:w="11920" w:h="16860"/>
          <w:pgMar w:top="1800" w:right="1620" w:bottom="280" w:left="168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BABABA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i/>
          <w:color w:val="D45FDE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i/>
          <w:color w:val="D45FDE"/>
          <w:position w:val="2"/>
          <w:sz w:val="21"/>
          <w:szCs w:val="21"/>
        </w:rPr>
        <w:t xml:space="preserve">w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E4C07A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E4C07A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1"/>
          <w:position w:val="2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E8B936"/>
          <w:position w:val="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B936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position w:val="2"/>
          <w:sz w:val="21"/>
          <w:szCs w:val="21"/>
        </w:rPr>
        <w:t>;</w:t>
      </w:r>
    </w:p>
    <w:p w14:paraId="4B32B102" w14:textId="77777777" w:rsidR="0070680C" w:rsidRDefault="0070680C">
      <w:pPr>
        <w:spacing w:line="200" w:lineRule="exact"/>
      </w:pPr>
    </w:p>
    <w:p w14:paraId="72BD7716" w14:textId="77777777" w:rsidR="0070680C" w:rsidRDefault="0070680C">
      <w:pPr>
        <w:spacing w:before="2" w:line="220" w:lineRule="exact"/>
        <w:rPr>
          <w:sz w:val="22"/>
          <w:szCs w:val="22"/>
        </w:rPr>
      </w:pPr>
    </w:p>
    <w:p w14:paraId="698E6D44" w14:textId="77777777" w:rsidR="0070680C" w:rsidRDefault="004C6A78">
      <w:pPr>
        <w:spacing w:before="40"/>
        <w:ind w:left="1599"/>
        <w:rPr>
          <w:rFonts w:ascii="Courier New" w:eastAsia="Courier New" w:hAnsi="Courier New" w:cs="Courier New"/>
          <w:sz w:val="21"/>
          <w:szCs w:val="21"/>
        </w:rPr>
      </w:pPr>
      <w:r>
        <w:pict w14:anchorId="32F71257">
          <v:group id="_x0000_s1126" style="position:absolute;left:0;text-align:left;margin-left:110.75pt;margin-top:112.15pt;width:402.3pt;height:38.15pt;z-index:-251662848;mso-position-horizontal-relative:page;mso-position-vertical-relative:page" coordorigin="2215,2243" coordsize="8046,763">
            <v:shape id="_x0000_s1129" style="position:absolute;left:2240;top:2268;width:7996;height:238" coordorigin="2240,2268" coordsize="7996,238" path="m2240,2506r7995,l10235,2268r-7995,l2240,2506xe" fillcolor="#282c34" stroked="f">
              <v:path arrowok="t"/>
            </v:shape>
            <v:shape id="_x0000_s1128" style="position:absolute;left:2240;top:2506;width:7996;height:238" coordorigin="2240,2506" coordsize="7996,238" path="m2240,2744r7995,l10235,2506r-7995,l2240,2744xe" fillcolor="#282c34" stroked="f">
              <v:path arrowok="t"/>
            </v:shape>
            <v:shape id="_x0000_s1127" style="position:absolute;left:2240;top:2744;width:7996;height:238" coordorigin="2240,2744" coordsize="7996,238" path="m2240,2981r7995,l10235,2744r-7995,l2240,2981xe" fillcolor="#282c34" stroked="f">
              <v:path arrowok="t"/>
            </v:shape>
            <w10:wrap anchorx="page" anchory="page"/>
          </v:group>
        </w:pict>
      </w:r>
      <w:proofErr w:type="spellStart"/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l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C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o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.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c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l</w:t>
      </w:r>
      <w:r w:rsidR="00C96C2B">
        <w:rPr>
          <w:rFonts w:ascii="Courier New" w:eastAsia="Courier New" w:hAnsi="Courier New" w:cs="Courier New"/>
          <w:color w:val="60AEEE"/>
          <w:spacing w:val="1"/>
          <w:sz w:val="21"/>
          <w:szCs w:val="21"/>
        </w:rPr>
        <w:t>e</w:t>
      </w:r>
      <w:proofErr w:type="spellEnd"/>
      <w:r w:rsidR="00C96C2B"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r w:rsidR="00C96C2B">
        <w:rPr>
          <w:rFonts w:ascii="Courier New" w:eastAsia="Courier New" w:hAnsi="Courier New" w:cs="Courier New"/>
          <w:color w:val="E8B936"/>
          <w:sz w:val="21"/>
          <w:szCs w:val="21"/>
        </w:rPr>
        <w:t>)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1802C7A9" w14:textId="77777777" w:rsidR="0070680C" w:rsidRDefault="00C96C2B">
      <w:pPr>
        <w:spacing w:line="220" w:lineRule="exact"/>
        <w:ind w:left="10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53A856"/>
          <w:position w:val="2"/>
          <w:sz w:val="21"/>
          <w:szCs w:val="21"/>
        </w:rPr>
        <w:t>}</w:t>
      </w:r>
    </w:p>
    <w:p w14:paraId="3DB25ED5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8B936"/>
          <w:position w:val="1"/>
          <w:sz w:val="21"/>
          <w:szCs w:val="21"/>
        </w:rPr>
        <w:t>}</w:t>
      </w:r>
    </w:p>
    <w:p w14:paraId="7EECF34F" w14:textId="77777777" w:rsidR="0070680C" w:rsidRDefault="0070680C">
      <w:pPr>
        <w:spacing w:before="6" w:line="120" w:lineRule="exact"/>
        <w:rPr>
          <w:sz w:val="12"/>
          <w:szCs w:val="12"/>
        </w:rPr>
      </w:pPr>
    </w:p>
    <w:p w14:paraId="633F070C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b/>
          <w:color w:val="006FC0"/>
          <w:sz w:val="24"/>
          <w:szCs w:val="24"/>
        </w:rPr>
        <w:t>P</w:t>
      </w:r>
      <w:r>
        <w:rPr>
          <w:b/>
          <w:color w:val="006FC0"/>
          <w:spacing w:val="-1"/>
          <w:sz w:val="24"/>
          <w:szCs w:val="24"/>
        </w:rPr>
        <w:t>e</w:t>
      </w:r>
      <w:r>
        <w:rPr>
          <w:b/>
          <w:color w:val="006FC0"/>
          <w:spacing w:val="1"/>
          <w:sz w:val="24"/>
          <w:szCs w:val="24"/>
        </w:rPr>
        <w:t>n</w:t>
      </w:r>
      <w:r>
        <w:rPr>
          <w:b/>
          <w:color w:val="006FC0"/>
          <w:sz w:val="24"/>
          <w:szCs w:val="24"/>
        </w:rPr>
        <w:t>j</w:t>
      </w:r>
      <w:r>
        <w:rPr>
          <w:b/>
          <w:color w:val="006FC0"/>
          <w:spacing w:val="-2"/>
          <w:sz w:val="24"/>
          <w:szCs w:val="24"/>
        </w:rPr>
        <w:t>e</w:t>
      </w:r>
      <w:r>
        <w:rPr>
          <w:b/>
          <w:color w:val="006FC0"/>
          <w:sz w:val="24"/>
          <w:szCs w:val="24"/>
        </w:rPr>
        <w:t>lasan</w:t>
      </w:r>
      <w:proofErr w:type="spellEnd"/>
    </w:p>
    <w:p w14:paraId="03FE4030" w14:textId="77777777" w:rsidR="0070680C" w:rsidRDefault="0070680C">
      <w:pPr>
        <w:spacing w:before="19" w:line="240" w:lineRule="exact"/>
        <w:rPr>
          <w:sz w:val="24"/>
          <w:szCs w:val="24"/>
        </w:rPr>
      </w:pPr>
    </w:p>
    <w:p w14:paraId="4BF12955" w14:textId="77777777" w:rsidR="0070680C" w:rsidRDefault="00C96C2B">
      <w:pPr>
        <w:ind w:left="126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Tulis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njel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7DCB8F0C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053BB227" w14:textId="77777777" w:rsidR="0070680C" w:rsidRDefault="0070680C">
      <w:pPr>
        <w:spacing w:line="200" w:lineRule="exact"/>
      </w:pPr>
    </w:p>
    <w:p w14:paraId="5E2E4022" w14:textId="77777777" w:rsidR="0070680C" w:rsidRDefault="0070680C">
      <w:pPr>
        <w:spacing w:line="200" w:lineRule="exact"/>
      </w:pPr>
    </w:p>
    <w:p w14:paraId="2F5F3A82" w14:textId="77777777" w:rsidR="0070680C" w:rsidRDefault="0070680C">
      <w:pPr>
        <w:spacing w:line="200" w:lineRule="exact"/>
      </w:pPr>
    </w:p>
    <w:p w14:paraId="7354651D" w14:textId="77777777" w:rsidR="0070680C" w:rsidRDefault="004C6A78">
      <w:pPr>
        <w:ind w:left="588"/>
        <w:rPr>
          <w:sz w:val="24"/>
          <w:szCs w:val="24"/>
        </w:rPr>
        <w:sectPr w:rsidR="0070680C">
          <w:pgSz w:w="11920" w:h="16860"/>
          <w:pgMar w:top="1800" w:right="1620" w:bottom="280" w:left="1680" w:header="691" w:footer="931" w:gutter="0"/>
          <w:cols w:space="720"/>
        </w:sectPr>
      </w:pPr>
      <w:r>
        <w:pict w14:anchorId="4B8774DD">
          <v:group id="_x0000_s1120" style="position:absolute;left:0;text-align:left;margin-left:113.35pt;margin-top:20.4pt;width:397pt;height:42.15pt;z-index:-251661824;mso-position-horizontal-relative:page" coordorigin="2267,408" coordsize="7940,843">
            <v:shape id="_x0000_s1125" style="position:absolute;left:2278;top:418;width:7919;height:0" coordorigin="2278,418" coordsize="7919,0" path="m2278,418r7919,e" filled="f" strokeweight=".58pt">
              <v:path arrowok="t"/>
            </v:shape>
            <v:shape id="_x0000_s1124" style="position:absolute;left:2273;top:414;width:0;height:831" coordorigin="2273,414" coordsize="0,831" path="m2273,414r,831e" filled="f" strokeweight=".58pt">
              <v:path arrowok="t"/>
            </v:shape>
            <v:shape id="_x0000_s1123" style="position:absolute;left:2278;top:1240;width:7919;height:0" coordorigin="2278,1240" coordsize="7919,0" path="m2278,1240r7919,e" filled="f" strokeweight=".58pt">
              <v:path arrowok="t"/>
            </v:shape>
            <v:shape id="_x0000_s1122" style="position:absolute;left:10202;top:414;width:0;height:831" coordorigin="10202,414" coordsize="0,831" path="m10202,414r,831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2381;top:424;width:7814;height:802">
              <v:imagedata r:id="rId9" o:title=""/>
            </v:shape>
            <w10:wrap anchorx="page"/>
          </v:group>
        </w:pict>
      </w:r>
      <w:r w:rsidR="00C96C2B">
        <w:rPr>
          <w:b/>
          <w:color w:val="006FC0"/>
          <w:sz w:val="24"/>
          <w:szCs w:val="24"/>
        </w:rPr>
        <w:t>O</w:t>
      </w:r>
      <w:r w:rsidR="00C96C2B">
        <w:rPr>
          <w:b/>
          <w:color w:val="006FC0"/>
          <w:spacing w:val="1"/>
          <w:sz w:val="24"/>
          <w:szCs w:val="24"/>
        </w:rPr>
        <w:t>u</w:t>
      </w:r>
      <w:r w:rsidR="00C96C2B">
        <w:rPr>
          <w:b/>
          <w:color w:val="006FC0"/>
          <w:sz w:val="24"/>
          <w:szCs w:val="24"/>
        </w:rPr>
        <w:t>tp</w:t>
      </w:r>
      <w:r w:rsidR="00C96C2B">
        <w:rPr>
          <w:b/>
          <w:color w:val="006FC0"/>
          <w:spacing w:val="1"/>
          <w:sz w:val="24"/>
          <w:szCs w:val="24"/>
        </w:rPr>
        <w:t>u</w:t>
      </w:r>
      <w:r w:rsidR="00C96C2B">
        <w:rPr>
          <w:b/>
          <w:color w:val="006FC0"/>
          <w:sz w:val="24"/>
          <w:szCs w:val="24"/>
        </w:rPr>
        <w:t>t</w:t>
      </w:r>
    </w:p>
    <w:p w14:paraId="07B80C37" w14:textId="77777777" w:rsidR="0070680C" w:rsidRDefault="0070680C">
      <w:pPr>
        <w:spacing w:line="200" w:lineRule="exact"/>
      </w:pPr>
    </w:p>
    <w:p w14:paraId="3AB94511" w14:textId="77777777" w:rsidR="0070680C" w:rsidRDefault="0070680C">
      <w:pPr>
        <w:spacing w:before="18" w:line="220" w:lineRule="exact"/>
        <w:rPr>
          <w:sz w:val="22"/>
          <w:szCs w:val="22"/>
        </w:rPr>
      </w:pPr>
    </w:p>
    <w:p w14:paraId="709B61A8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13FE6AFC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225B1041" w14:textId="77777777" w:rsidR="0070680C" w:rsidRDefault="00C96C2B">
      <w:pPr>
        <w:spacing w:line="464" w:lineRule="auto"/>
        <w:ind w:left="588" w:right="1375"/>
        <w:rPr>
          <w:sz w:val="28"/>
          <w:szCs w:val="28"/>
        </w:rPr>
      </w:pPr>
      <w:r>
        <w:rPr>
          <w:color w:val="006FC0"/>
          <w:sz w:val="24"/>
          <w:szCs w:val="24"/>
        </w:rPr>
        <w:t xml:space="preserve">3. </w:t>
      </w:r>
      <w:proofErr w:type="spellStart"/>
      <w:r>
        <w:rPr>
          <w:color w:val="006FC0"/>
          <w:sz w:val="24"/>
          <w:szCs w:val="24"/>
        </w:rPr>
        <w:t>J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lask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2"/>
          <w:sz w:val="24"/>
          <w:szCs w:val="24"/>
        </w:rPr>
        <w:t>p</w:t>
      </w:r>
      <w:r>
        <w:rPr>
          <w:color w:val="006FC0"/>
          <w:sz w:val="24"/>
          <w:szCs w:val="24"/>
        </w:rPr>
        <w:t>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i</w:t>
      </w:r>
      <w:r>
        <w:rPr>
          <w:color w:val="006FC0"/>
          <w:spacing w:val="1"/>
          <w:sz w:val="24"/>
          <w:szCs w:val="24"/>
        </w:rPr>
        <w:t>t</w:t>
      </w:r>
      <w:r>
        <w:rPr>
          <w:color w:val="006FC0"/>
          <w:sz w:val="24"/>
          <w:szCs w:val="24"/>
        </w:rPr>
        <w:t>u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Jf</w:t>
      </w:r>
      <w:r>
        <w:rPr>
          <w:color w:val="006FC0"/>
          <w:spacing w:val="-1"/>
          <w:sz w:val="24"/>
          <w:szCs w:val="24"/>
        </w:rPr>
        <w:t>ra</w:t>
      </w:r>
      <w:r>
        <w:rPr>
          <w:color w:val="006FC0"/>
          <w:spacing w:val="3"/>
          <w:sz w:val="24"/>
          <w:szCs w:val="24"/>
        </w:rPr>
        <w:t>m</w:t>
      </w:r>
      <w:r>
        <w:rPr>
          <w:color w:val="006FC0"/>
          <w:sz w:val="24"/>
          <w:szCs w:val="24"/>
        </w:rPr>
        <w:t>e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da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Component J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2"/>
          <w:sz w:val="24"/>
          <w:szCs w:val="24"/>
        </w:rPr>
        <w:t>v</w:t>
      </w:r>
      <w:r>
        <w:rPr>
          <w:color w:val="006FC0"/>
          <w:sz w:val="24"/>
          <w:szCs w:val="24"/>
        </w:rPr>
        <w:t>a</w:t>
      </w:r>
      <w:r>
        <w:rPr>
          <w:color w:val="006FC0"/>
          <w:spacing w:val="1"/>
          <w:sz w:val="24"/>
          <w:szCs w:val="24"/>
        </w:rPr>
        <w:t xml:space="preserve"> S</w:t>
      </w:r>
      <w:r>
        <w:rPr>
          <w:color w:val="006FC0"/>
          <w:sz w:val="24"/>
          <w:szCs w:val="24"/>
        </w:rPr>
        <w:t xml:space="preserve">wing </w:t>
      </w:r>
      <w:proofErr w:type="spellStart"/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rta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rik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pacing w:val="-1"/>
          <w:sz w:val="24"/>
          <w:szCs w:val="24"/>
        </w:rPr>
        <w:t>c</w:t>
      </w:r>
      <w:r>
        <w:rPr>
          <w:color w:val="006FC0"/>
          <w:sz w:val="24"/>
          <w:szCs w:val="24"/>
        </w:rPr>
        <w:t>ontohnya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nggun</w:t>
      </w:r>
      <w:r>
        <w:rPr>
          <w:color w:val="006FC0"/>
          <w:spacing w:val="1"/>
          <w:sz w:val="24"/>
          <w:szCs w:val="24"/>
        </w:rPr>
        <w:t>a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r>
        <w:rPr>
          <w:color w:val="006FC0"/>
          <w:spacing w:val="2"/>
          <w:sz w:val="24"/>
          <w:szCs w:val="24"/>
        </w:rPr>
        <w:t>n</w:t>
      </w:r>
      <w:r>
        <w:rPr>
          <w:color w:val="006FC0"/>
          <w:sz w:val="24"/>
          <w:szCs w:val="24"/>
        </w:rPr>
        <w:t>ya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ng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 </w:t>
      </w:r>
      <w:proofErr w:type="spellStart"/>
      <w:r>
        <w:rPr>
          <w:color w:val="006FC0"/>
          <w:sz w:val="24"/>
          <w:szCs w:val="24"/>
        </w:rPr>
        <w:t>uk</w:t>
      </w:r>
      <w:r>
        <w:rPr>
          <w:color w:val="006FC0"/>
          <w:spacing w:val="2"/>
          <w:sz w:val="24"/>
          <w:szCs w:val="24"/>
        </w:rPr>
        <w:t>u</w:t>
      </w:r>
      <w:r>
        <w:rPr>
          <w:color w:val="006FC0"/>
          <w:sz w:val="24"/>
          <w:szCs w:val="24"/>
        </w:rPr>
        <w:t>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f</w:t>
      </w:r>
      <w:r>
        <w:rPr>
          <w:color w:val="006FC0"/>
          <w:sz w:val="24"/>
          <w:szCs w:val="24"/>
        </w:rPr>
        <w:t>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me</w:t>
      </w:r>
      <w:r>
        <w:rPr>
          <w:color w:val="006FC0"/>
          <w:spacing w:val="2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 xml:space="preserve">400 x 400 </w:t>
      </w:r>
      <w:r>
        <w:rPr>
          <w:color w:val="006FC0"/>
          <w:spacing w:val="-1"/>
          <w:sz w:val="24"/>
          <w:szCs w:val="24"/>
        </w:rPr>
        <w:t>[</w:t>
      </w:r>
      <w:proofErr w:type="spellStart"/>
      <w:r>
        <w:rPr>
          <w:color w:val="006FC0"/>
          <w:spacing w:val="-1"/>
          <w:sz w:val="24"/>
          <w:szCs w:val="24"/>
        </w:rPr>
        <w:t>Wa</w:t>
      </w:r>
      <w:r>
        <w:rPr>
          <w:color w:val="006FC0"/>
          <w:sz w:val="24"/>
          <w:szCs w:val="24"/>
        </w:rPr>
        <w:t>j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b</w:t>
      </w:r>
      <w:proofErr w:type="spellEnd"/>
      <w:r>
        <w:rPr>
          <w:color w:val="006FC0"/>
          <w:sz w:val="24"/>
          <w:szCs w:val="24"/>
        </w:rPr>
        <w:t xml:space="preserve">] </w:t>
      </w:r>
      <w:proofErr w:type="spellStart"/>
      <w:r>
        <w:rPr>
          <w:b/>
          <w:color w:val="006FC0"/>
          <w:spacing w:val="1"/>
          <w:sz w:val="28"/>
          <w:szCs w:val="28"/>
        </w:rPr>
        <w:t>Ja</w:t>
      </w:r>
      <w:r>
        <w:rPr>
          <w:b/>
          <w:color w:val="006FC0"/>
          <w:spacing w:val="-4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n</w:t>
      </w:r>
      <w:proofErr w:type="spellEnd"/>
    </w:p>
    <w:p w14:paraId="1A8B44C3" w14:textId="77777777" w:rsidR="0070680C" w:rsidRDefault="00C96C2B">
      <w:pPr>
        <w:spacing w:line="260" w:lineRule="exact"/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Jf</w:t>
      </w:r>
      <w:r>
        <w:rPr>
          <w:color w:val="006FC0"/>
          <w:spacing w:val="-1"/>
          <w:sz w:val="24"/>
          <w:szCs w:val="24"/>
        </w:rPr>
        <w:t>ra</w:t>
      </w:r>
      <w:r>
        <w:rPr>
          <w:color w:val="006FC0"/>
          <w:sz w:val="24"/>
          <w:szCs w:val="24"/>
        </w:rPr>
        <w:t>me</w:t>
      </w:r>
      <w:proofErr w:type="spellEnd"/>
      <w:r>
        <w:rPr>
          <w:color w:val="006FC0"/>
          <w:spacing w:val="-12"/>
          <w:sz w:val="24"/>
          <w:szCs w:val="24"/>
        </w:rPr>
        <w:t xml:space="preserve"> </w:t>
      </w:r>
      <w:proofErr w:type="spellStart"/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lah</w:t>
      </w:r>
      <w:proofErr w:type="spellEnd"/>
      <w:r>
        <w:rPr>
          <w:color w:val="006FC0"/>
          <w:spacing w:val="-15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bing</w:t>
      </w:r>
      <w:r>
        <w:rPr>
          <w:color w:val="006FC0"/>
          <w:spacing w:val="3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i</w:t>
      </w:r>
      <w:proofErr w:type="spellEnd"/>
      <w:r>
        <w:rPr>
          <w:color w:val="006FC0"/>
          <w:spacing w:val="-1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ut</w:t>
      </w:r>
      <w:r>
        <w:rPr>
          <w:color w:val="006FC0"/>
          <w:spacing w:val="2"/>
          <w:sz w:val="24"/>
          <w:szCs w:val="24"/>
        </w:rPr>
        <w:t>a</w:t>
      </w:r>
      <w:r>
        <w:rPr>
          <w:color w:val="006FC0"/>
          <w:sz w:val="24"/>
          <w:szCs w:val="24"/>
        </w:rPr>
        <w:t>ma</w:t>
      </w:r>
      <w:proofErr w:type="spellEnd"/>
      <w:r>
        <w:rPr>
          <w:color w:val="006FC0"/>
          <w:spacing w:val="-15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lam</w:t>
      </w:r>
      <w:proofErr w:type="spellEnd"/>
      <w:r>
        <w:rPr>
          <w:color w:val="006FC0"/>
          <w:spacing w:val="-14"/>
          <w:sz w:val="24"/>
          <w:szCs w:val="24"/>
        </w:rPr>
        <w:t xml:space="preserve"> </w:t>
      </w:r>
      <w:proofErr w:type="spellStart"/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pl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proofErr w:type="spellEnd"/>
      <w:r>
        <w:rPr>
          <w:color w:val="006FC0"/>
          <w:spacing w:val="-14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Sw</w:t>
      </w:r>
      <w:r>
        <w:rPr>
          <w:color w:val="006FC0"/>
          <w:sz w:val="24"/>
          <w:szCs w:val="24"/>
        </w:rPr>
        <w:t>ing.</w:t>
      </w:r>
      <w:r>
        <w:rPr>
          <w:color w:val="006FC0"/>
          <w:spacing w:val="-9"/>
          <w:sz w:val="24"/>
          <w:szCs w:val="24"/>
        </w:rPr>
        <w:t xml:space="preserve"> </w:t>
      </w:r>
      <w:proofErr w:type="spellStart"/>
      <w:r>
        <w:rPr>
          <w:color w:val="006FC0"/>
          <w:spacing w:val="-3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pacing w:val="-1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</w:t>
      </w:r>
      <w:r>
        <w:rPr>
          <w:color w:val="006FC0"/>
          <w:spacing w:val="-1"/>
          <w:sz w:val="24"/>
          <w:szCs w:val="24"/>
        </w:rPr>
        <w:t>wa</w:t>
      </w:r>
      <w:r>
        <w:rPr>
          <w:color w:val="006FC0"/>
          <w:sz w:val="24"/>
          <w:szCs w:val="24"/>
        </w:rPr>
        <w:t>ki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i</w:t>
      </w:r>
      <w:proofErr w:type="spellEnd"/>
      <w:r>
        <w:rPr>
          <w:color w:val="006FC0"/>
          <w:spacing w:val="-1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jend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pacing w:val="3"/>
          <w:sz w:val="24"/>
          <w:szCs w:val="24"/>
        </w:rPr>
        <w:t>l</w:t>
      </w:r>
      <w:r>
        <w:rPr>
          <w:color w:val="006FC0"/>
          <w:sz w:val="24"/>
          <w:szCs w:val="24"/>
        </w:rPr>
        <w:t>a</w:t>
      </w:r>
      <w:proofErr w:type="spellEnd"/>
      <w:r>
        <w:rPr>
          <w:color w:val="006FC0"/>
          <w:spacing w:val="-15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y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2"/>
          <w:sz w:val="24"/>
          <w:szCs w:val="24"/>
        </w:rPr>
        <w:t>n</w:t>
      </w:r>
      <w:r>
        <w:rPr>
          <w:color w:val="006FC0"/>
          <w:sz w:val="24"/>
          <w:szCs w:val="24"/>
        </w:rPr>
        <w:t>g</w:t>
      </w:r>
      <w:r>
        <w:rPr>
          <w:color w:val="006FC0"/>
          <w:spacing w:val="-1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t</w:t>
      </w:r>
      <w:proofErr w:type="spellEnd"/>
    </w:p>
    <w:p w14:paraId="6BD9BAB0" w14:textId="77777777" w:rsidR="0070680C" w:rsidRDefault="0070680C">
      <w:pPr>
        <w:spacing w:before="9" w:line="120" w:lineRule="exact"/>
        <w:rPr>
          <w:sz w:val="13"/>
          <w:szCs w:val="13"/>
        </w:rPr>
      </w:pPr>
    </w:p>
    <w:p w14:paraId="1ADBE794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diubah</w:t>
      </w:r>
      <w:proofErr w:type="spellEnd"/>
      <w:r>
        <w:rPr>
          <w:color w:val="006FC0"/>
          <w:spacing w:val="-1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ukur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nnya</w:t>
      </w:r>
      <w:proofErr w:type="spellEnd"/>
      <w:r>
        <w:rPr>
          <w:color w:val="006FC0"/>
          <w:spacing w:val="-1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dan</w:t>
      </w:r>
      <w:r>
        <w:rPr>
          <w:color w:val="006FC0"/>
          <w:spacing w:val="-1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</w:t>
      </w:r>
      <w:r>
        <w:rPr>
          <w:color w:val="006FC0"/>
          <w:spacing w:val="1"/>
          <w:sz w:val="24"/>
          <w:szCs w:val="24"/>
        </w:rPr>
        <w:t>e</w:t>
      </w:r>
      <w:r>
        <w:rPr>
          <w:color w:val="006FC0"/>
          <w:sz w:val="24"/>
          <w:szCs w:val="24"/>
        </w:rPr>
        <w:t>r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ungsi</w:t>
      </w:r>
      <w:proofErr w:type="spellEnd"/>
      <w:r>
        <w:rPr>
          <w:color w:val="006FC0"/>
          <w:spacing w:val="-9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g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i</w:t>
      </w:r>
      <w:proofErr w:type="spellEnd"/>
      <w:r>
        <w:rPr>
          <w:color w:val="006FC0"/>
          <w:spacing w:val="-9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w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2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h</w:t>
      </w:r>
      <w:proofErr w:type="spellEnd"/>
      <w:r>
        <w:rPr>
          <w:color w:val="006FC0"/>
          <w:spacing w:val="-1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</w:t>
      </w:r>
      <w:r>
        <w:rPr>
          <w:color w:val="006FC0"/>
          <w:spacing w:val="1"/>
          <w:sz w:val="24"/>
          <w:szCs w:val="24"/>
        </w:rPr>
        <w:t>n</w:t>
      </w:r>
      <w:r>
        <w:rPr>
          <w:color w:val="006FC0"/>
          <w:sz w:val="24"/>
          <w:szCs w:val="24"/>
        </w:rPr>
        <w:t>tuk</w:t>
      </w:r>
      <w:proofErr w:type="spellEnd"/>
      <w:r>
        <w:rPr>
          <w:color w:val="006FC0"/>
          <w:spacing w:val="-9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men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moung</w:t>
      </w:r>
      <w:proofErr w:type="spellEnd"/>
      <w:r>
        <w:rPr>
          <w:color w:val="006FC0"/>
          <w:spacing w:val="-9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kompo</w:t>
      </w:r>
      <w:r>
        <w:rPr>
          <w:color w:val="006FC0"/>
          <w:spacing w:val="-2"/>
          <w:sz w:val="24"/>
          <w:szCs w:val="24"/>
        </w:rPr>
        <w:t>n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n2</w:t>
      </w:r>
      <w:r>
        <w:rPr>
          <w:color w:val="006FC0"/>
          <w:spacing w:val="-10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lain</w:t>
      </w:r>
    </w:p>
    <w:p w14:paraId="014FD324" w14:textId="77777777" w:rsidR="0070680C" w:rsidRDefault="0070680C">
      <w:pPr>
        <w:spacing w:before="4" w:line="180" w:lineRule="exact"/>
        <w:rPr>
          <w:sz w:val="19"/>
          <w:szCs w:val="19"/>
        </w:rPr>
      </w:pPr>
    </w:p>
    <w:p w14:paraId="6E63AC4B" w14:textId="77777777" w:rsidR="0070680C" w:rsidRDefault="0070680C">
      <w:pPr>
        <w:spacing w:line="200" w:lineRule="exact"/>
      </w:pPr>
    </w:p>
    <w:p w14:paraId="00D5BD80" w14:textId="77777777" w:rsidR="0070680C" w:rsidRDefault="0070680C">
      <w:pPr>
        <w:spacing w:line="200" w:lineRule="exact"/>
      </w:pPr>
    </w:p>
    <w:p w14:paraId="22D38715" w14:textId="77777777" w:rsidR="0070680C" w:rsidRDefault="0070680C">
      <w:pPr>
        <w:spacing w:line="200" w:lineRule="exact"/>
      </w:pPr>
    </w:p>
    <w:p w14:paraId="27F1F138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07BFC65B" w14:textId="77777777" w:rsidR="0070680C" w:rsidRDefault="0070680C">
      <w:pPr>
        <w:spacing w:before="1" w:line="160" w:lineRule="exact"/>
        <w:rPr>
          <w:sz w:val="16"/>
          <w:szCs w:val="16"/>
        </w:rPr>
      </w:pPr>
    </w:p>
    <w:p w14:paraId="63293416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k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E4C07A"/>
          <w:spacing w:val="-1"/>
          <w:position w:val="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;</w:t>
      </w:r>
    </w:p>
    <w:p w14:paraId="3EC019D4" w14:textId="77777777" w:rsidR="0070680C" w:rsidRDefault="0070680C">
      <w:pPr>
        <w:spacing w:line="200" w:lineRule="exact"/>
      </w:pPr>
    </w:p>
    <w:p w14:paraId="6AABB67A" w14:textId="77777777" w:rsidR="0070680C" w:rsidRDefault="0070680C">
      <w:pPr>
        <w:spacing w:before="2" w:line="240" w:lineRule="exact"/>
        <w:rPr>
          <w:sz w:val="24"/>
          <w:szCs w:val="24"/>
        </w:rPr>
      </w:pPr>
    </w:p>
    <w:p w14:paraId="588445B4" w14:textId="77777777" w:rsidR="0070680C" w:rsidRDefault="00C96C2B">
      <w:pPr>
        <w:spacing w:before="40"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pacing w:val="1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j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E4C07A"/>
          <w:spacing w:val="-1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E4C07A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E4C07A"/>
          <w:position w:val="1"/>
          <w:sz w:val="21"/>
          <w:szCs w:val="21"/>
        </w:rPr>
        <w:t>g</w:t>
      </w:r>
      <w:proofErr w:type="spellEnd"/>
      <w:proofErr w:type="gramEnd"/>
      <w:r>
        <w:rPr>
          <w:rFonts w:ascii="Courier New" w:eastAsia="Courier New" w:hAnsi="Courier New" w:cs="Courier New"/>
          <w:color w:val="E4C07A"/>
          <w:spacing w:val="-1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*;</w:t>
      </w:r>
    </w:p>
    <w:p w14:paraId="6572ECFF" w14:textId="77777777" w:rsidR="0070680C" w:rsidRDefault="0070680C">
      <w:pPr>
        <w:spacing w:before="6" w:line="200" w:lineRule="exact"/>
      </w:pPr>
    </w:p>
    <w:p w14:paraId="04FACDFA" w14:textId="77777777" w:rsidR="0070680C" w:rsidRDefault="00C96C2B">
      <w:pPr>
        <w:spacing w:before="40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p</w:t>
      </w:r>
      <w:r>
        <w:rPr>
          <w:rFonts w:ascii="Courier New" w:eastAsia="Courier New" w:hAnsi="Courier New" w:cs="Courier New"/>
          <w:i/>
          <w:color w:val="D45FDE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c c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>a</w:t>
      </w:r>
      <w:r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>m</w:t>
      </w:r>
      <w:r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E4C07A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color w:val="E8B936"/>
          <w:sz w:val="21"/>
          <w:szCs w:val="21"/>
        </w:rPr>
        <w:t>{</w:t>
      </w:r>
    </w:p>
    <w:p w14:paraId="24BCB368" w14:textId="77777777" w:rsidR="0070680C" w:rsidRDefault="004C6A78">
      <w:pPr>
        <w:ind w:left="1599" w:right="2453" w:hanging="504"/>
        <w:rPr>
          <w:rFonts w:ascii="Courier New" w:eastAsia="Courier New" w:hAnsi="Courier New" w:cs="Courier New"/>
          <w:sz w:val="21"/>
          <w:szCs w:val="21"/>
        </w:rPr>
      </w:pPr>
      <w:r>
        <w:pict w14:anchorId="269B1349">
          <v:group id="_x0000_s1105" style="position:absolute;left:0;text-align:left;margin-left:110.75pt;margin-top:-72.7pt;width:402.3pt;height:169.1pt;z-index:-251660800;mso-position-horizontal-relative:page" coordorigin="2215,-1454" coordsize="8046,3382">
            <v:shape id="_x0000_s1119" style="position:absolute;left:2240;top:-1429;width:7996;height:238" coordorigin="2240,-1429" coordsize="7996,238" path="m2240,-1191r7995,l10235,-1429r-7995,l2240,-1191xe" fillcolor="#282c34" stroked="f">
              <v:path arrowok="t"/>
            </v:shape>
            <v:shape id="_x0000_s1118" style="position:absolute;left:2240;top:-1191;width:7996;height:238" coordorigin="2240,-1191" coordsize="7996,238" path="m2240,-953r7995,l10235,-1191r-7995,l2240,-953xe" fillcolor="#282c34" stroked="f">
              <v:path arrowok="t"/>
            </v:shape>
            <v:shape id="_x0000_s1117" style="position:absolute;left:2240;top:-953;width:7996;height:238" coordorigin="2240,-953" coordsize="7996,238" path="m2240,-716r7995,l10235,-953r-7995,l2240,-716xe" fillcolor="#282c34" stroked="f">
              <v:path arrowok="t"/>
            </v:shape>
            <v:shape id="_x0000_s1116" style="position:absolute;left:2240;top:-716;width:7996;height:240" coordorigin="2240,-716" coordsize="7996,240" path="m2240,-476r7995,l10235,-716r-7995,l2240,-476xe" fillcolor="#282c34" stroked="f">
              <v:path arrowok="t"/>
            </v:shape>
            <v:shape id="_x0000_s1115" style="position:absolute;left:2240;top:-476;width:7996;height:238" coordorigin="2240,-476" coordsize="7996,238" path="m2240,-238r7995,l10235,-476r-7995,l2240,-238xe" fillcolor="#282c34" stroked="f">
              <v:path arrowok="t"/>
            </v:shape>
            <v:shape id="_x0000_s1114" style="position:absolute;left:2240;top:-238;width:7996;height:238" coordorigin="2240,-238" coordsize="7996,238" path="m2240,-1r7995,l10235,-238r-7995,l2240,-1xe" fillcolor="#282c34" stroked="f">
              <v:path arrowok="t"/>
            </v:shape>
            <v:shape id="_x0000_s1113" style="position:absolute;left:2240;top:-1;width:7996;height:238" coordorigin="2240,-1" coordsize="7996,238" path="m2240,237r7995,l10235,-1r-7995,l2240,237xe" fillcolor="#282c34" stroked="f">
              <v:path arrowok="t"/>
            </v:shape>
            <v:shape id="_x0000_s1112" style="position:absolute;left:2240;top:237;width:7996;height:238" coordorigin="2240,237" coordsize="7996,238" path="m2240,475r7995,l10235,237r-7995,l2240,475xe" fillcolor="#282c34" stroked="f">
              <v:path arrowok="t"/>
            </v:shape>
            <v:shape id="_x0000_s1111" style="position:absolute;left:2240;top:475;width:7996;height:238" coordorigin="2240,475" coordsize="7996,238" path="m2240,712r7995,l10235,475r-7995,l2240,712xe" fillcolor="#282c34" stroked="f">
              <v:path arrowok="t"/>
            </v:shape>
            <v:shape id="_x0000_s1110" style="position:absolute;left:2240;top:712;width:7996;height:238" coordorigin="2240,712" coordsize="7996,238" path="m2240,950r7995,l10235,712r-7995,l2240,950xe" fillcolor="#282c34" stroked="f">
              <v:path arrowok="t"/>
            </v:shape>
            <v:shape id="_x0000_s1109" style="position:absolute;left:2240;top:950;width:7996;height:238" coordorigin="2240,950" coordsize="7996,238" path="m2240,1188r7995,l10235,950r-7995,l2240,1188xe" fillcolor="#282c34" stroked="f">
              <v:path arrowok="t"/>
            </v:shape>
            <v:shape id="_x0000_s1108" style="position:absolute;left:2240;top:1188;width:7996;height:240" coordorigin="2240,1188" coordsize="7996,240" path="m2240,1428r7995,l10235,1188r-7995,l2240,1428xe" fillcolor="#282c34" stroked="f">
              <v:path arrowok="t"/>
            </v:shape>
            <v:shape id="_x0000_s1107" style="position:absolute;left:2240;top:1428;width:7996;height:238" coordorigin="2240,1428" coordsize="7996,238" path="m2240,1665r7995,l10235,1428r-7995,l2240,1665xe" fillcolor="#282c34" stroked="f">
              <v:path arrowok="t"/>
            </v:shape>
            <v:shape id="_x0000_s1106" style="position:absolute;left:2240;top:1665;width:7996;height:238" coordorigin="2240,1665" coordsize="7996,238" path="m2240,1903r7995,l10235,1665r-7995,l2240,1903xe" fillcolor="#282c34" stroked="f">
              <v:path arrowok="t"/>
            </v:shape>
            <w10:wrap anchorx="page"/>
          </v:group>
        </w:pic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p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>u</w: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b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>l</w: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>c s</w: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ic </w:t>
      </w:r>
      <w:r w:rsidR="00C96C2B">
        <w:rPr>
          <w:rFonts w:ascii="Courier New" w:eastAsia="Courier New" w:hAnsi="Courier New" w:cs="Courier New"/>
          <w:i/>
          <w:color w:val="D45FDE"/>
          <w:spacing w:val="-1"/>
          <w:sz w:val="21"/>
          <w:szCs w:val="21"/>
        </w:rPr>
        <w:t>v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>o</w:t>
      </w:r>
      <w:r w:rsidR="00C96C2B">
        <w:rPr>
          <w:rFonts w:ascii="Courier New" w:eastAsia="Courier New" w:hAnsi="Courier New" w:cs="Courier New"/>
          <w:i/>
          <w:color w:val="D45FDE"/>
          <w:spacing w:val="1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d </w:t>
      </w:r>
      <w:proofErr w:type="gramStart"/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m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n</w:t>
      </w:r>
      <w:r w:rsidR="00C96C2B"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proofErr w:type="gramEnd"/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S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n</w:t>
      </w:r>
      <w:r w:rsidR="00C96C2B">
        <w:rPr>
          <w:rFonts w:ascii="Courier New" w:eastAsia="Courier New" w:hAnsi="Courier New" w:cs="Courier New"/>
          <w:color w:val="E4C07A"/>
          <w:spacing w:val="-1"/>
          <w:sz w:val="21"/>
          <w:szCs w:val="21"/>
        </w:rPr>
        <w:t>g</w:t>
      </w:r>
      <w:r w:rsidR="00C96C2B">
        <w:rPr>
          <w:rFonts w:ascii="Courier New" w:eastAsia="Courier New" w:hAnsi="Courier New" w:cs="Courier New"/>
          <w:color w:val="E8B936"/>
          <w:sz w:val="21"/>
          <w:szCs w:val="21"/>
        </w:rPr>
        <w:t xml:space="preserve">[] </w:t>
      </w:r>
      <w:proofErr w:type="spellStart"/>
      <w:r w:rsidR="00C96C2B"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D19A66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D19A66"/>
          <w:spacing w:val="1"/>
          <w:sz w:val="21"/>
          <w:szCs w:val="21"/>
        </w:rPr>
        <w:t>g</w:t>
      </w:r>
      <w:r w:rsidR="00C96C2B"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s</w:t>
      </w:r>
      <w:proofErr w:type="spellEnd"/>
      <w:r w:rsidR="00C96C2B">
        <w:rPr>
          <w:rFonts w:ascii="Courier New" w:eastAsia="Courier New" w:hAnsi="Courier New" w:cs="Courier New"/>
          <w:color w:val="E8B936"/>
          <w:sz w:val="21"/>
          <w:szCs w:val="21"/>
        </w:rPr>
        <w:t xml:space="preserve">) </w:t>
      </w:r>
      <w:r w:rsidR="00C96C2B">
        <w:rPr>
          <w:rFonts w:ascii="Courier New" w:eastAsia="Courier New" w:hAnsi="Courier New" w:cs="Courier New"/>
          <w:color w:val="53A856"/>
          <w:sz w:val="21"/>
          <w:szCs w:val="21"/>
        </w:rPr>
        <w:t xml:space="preserve">{ </w:t>
      </w:r>
      <w:proofErr w:type="spellStart"/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J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m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e</w:t>
      </w:r>
      <w:proofErr w:type="spellEnd"/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 xml:space="preserve"> 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m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BABABA"/>
          <w:spacing w:val="2"/>
          <w:sz w:val="21"/>
          <w:szCs w:val="21"/>
        </w:rPr>
        <w:t xml:space="preserve"> 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 xml:space="preserve">= </w:t>
      </w:r>
      <w:r w:rsidR="00C96C2B">
        <w:rPr>
          <w:rFonts w:ascii="Courier New" w:eastAsia="Courier New" w:hAnsi="Courier New" w:cs="Courier New"/>
          <w:i/>
          <w:color w:val="D45FDE"/>
          <w:spacing w:val="-2"/>
          <w:sz w:val="21"/>
          <w:szCs w:val="21"/>
        </w:rPr>
        <w:t>n</w:t>
      </w:r>
      <w:r w:rsidR="00C96C2B">
        <w:rPr>
          <w:rFonts w:ascii="Courier New" w:eastAsia="Courier New" w:hAnsi="Courier New" w:cs="Courier New"/>
          <w:i/>
          <w:color w:val="D45FDE"/>
          <w:sz w:val="21"/>
          <w:szCs w:val="21"/>
        </w:rPr>
        <w:t xml:space="preserve">ew </w:t>
      </w:r>
      <w:proofErr w:type="spellStart"/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J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E4C07A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E4C07A"/>
          <w:spacing w:val="-2"/>
          <w:sz w:val="21"/>
          <w:szCs w:val="21"/>
        </w:rPr>
        <w:t>m</w:t>
      </w:r>
      <w:r w:rsidR="00C96C2B">
        <w:rPr>
          <w:rFonts w:ascii="Courier New" w:eastAsia="Courier New" w:hAnsi="Courier New" w:cs="Courier New"/>
          <w:color w:val="E4C07A"/>
          <w:spacing w:val="1"/>
          <w:sz w:val="21"/>
          <w:szCs w:val="21"/>
        </w:rPr>
        <w:t>e</w:t>
      </w:r>
      <w:proofErr w:type="spellEnd"/>
      <w:r w:rsidR="00C96C2B"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r w:rsidR="00C96C2B">
        <w:rPr>
          <w:rFonts w:ascii="Courier New" w:eastAsia="Courier New" w:hAnsi="Courier New" w:cs="Courier New"/>
          <w:color w:val="E8B936"/>
          <w:spacing w:val="1"/>
          <w:sz w:val="21"/>
          <w:szCs w:val="21"/>
        </w:rPr>
        <w:t>)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 xml:space="preserve">; </w:t>
      </w:r>
      <w:proofErr w:type="spellStart"/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f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r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a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m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BABABA"/>
          <w:spacing w:val="1"/>
          <w:sz w:val="21"/>
          <w:szCs w:val="21"/>
        </w:rPr>
        <w:t>.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s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e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t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S</w:t>
      </w:r>
      <w:r w:rsidR="00C96C2B">
        <w:rPr>
          <w:rFonts w:ascii="Courier New" w:eastAsia="Courier New" w:hAnsi="Courier New" w:cs="Courier New"/>
          <w:color w:val="60AEEE"/>
          <w:spacing w:val="-2"/>
          <w:sz w:val="21"/>
          <w:szCs w:val="21"/>
        </w:rPr>
        <w:t>i</w:t>
      </w:r>
      <w:r w:rsidR="00C96C2B">
        <w:rPr>
          <w:rFonts w:ascii="Courier New" w:eastAsia="Courier New" w:hAnsi="Courier New" w:cs="Courier New"/>
          <w:color w:val="60AEEE"/>
          <w:sz w:val="21"/>
          <w:szCs w:val="21"/>
        </w:rPr>
        <w:t>z</w:t>
      </w:r>
      <w:r w:rsidR="00C96C2B">
        <w:rPr>
          <w:rFonts w:ascii="Courier New" w:eastAsia="Courier New" w:hAnsi="Courier New" w:cs="Courier New"/>
          <w:color w:val="60AEEE"/>
          <w:spacing w:val="1"/>
          <w:sz w:val="21"/>
          <w:szCs w:val="21"/>
        </w:rPr>
        <w:t>e</w:t>
      </w:r>
      <w:proofErr w:type="spellEnd"/>
      <w:r w:rsidR="00C96C2B"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(</w:t>
      </w:r>
      <w:r w:rsidR="00C96C2B">
        <w:rPr>
          <w:rFonts w:ascii="Courier New" w:eastAsia="Courier New" w:hAnsi="Courier New" w:cs="Courier New"/>
          <w:color w:val="D19A66"/>
          <w:sz w:val="21"/>
          <w:szCs w:val="21"/>
        </w:rPr>
        <w:t>4</w:t>
      </w:r>
      <w:r w:rsidR="00C96C2B"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0</w:t>
      </w:r>
      <w:r w:rsidR="00C96C2B">
        <w:rPr>
          <w:rFonts w:ascii="Courier New" w:eastAsia="Courier New" w:hAnsi="Courier New" w:cs="Courier New"/>
          <w:color w:val="D19A66"/>
          <w:sz w:val="21"/>
          <w:szCs w:val="21"/>
        </w:rPr>
        <w:t>0</w:t>
      </w:r>
      <w:r w:rsidR="00C96C2B">
        <w:rPr>
          <w:rFonts w:ascii="Courier New" w:eastAsia="Courier New" w:hAnsi="Courier New" w:cs="Courier New"/>
          <w:color w:val="BABABA"/>
          <w:spacing w:val="-2"/>
          <w:sz w:val="21"/>
          <w:szCs w:val="21"/>
        </w:rPr>
        <w:t>,</w:t>
      </w:r>
      <w:r w:rsidR="00C96C2B">
        <w:rPr>
          <w:rFonts w:ascii="Courier New" w:eastAsia="Courier New" w:hAnsi="Courier New" w:cs="Courier New"/>
          <w:color w:val="D19A66"/>
          <w:sz w:val="21"/>
          <w:szCs w:val="21"/>
        </w:rPr>
        <w:t>4</w:t>
      </w:r>
      <w:r w:rsidR="00C96C2B">
        <w:rPr>
          <w:rFonts w:ascii="Courier New" w:eastAsia="Courier New" w:hAnsi="Courier New" w:cs="Courier New"/>
          <w:color w:val="D19A66"/>
          <w:spacing w:val="-2"/>
          <w:sz w:val="21"/>
          <w:szCs w:val="21"/>
        </w:rPr>
        <w:t>0</w:t>
      </w:r>
      <w:r w:rsidR="00C96C2B">
        <w:rPr>
          <w:rFonts w:ascii="Courier New" w:eastAsia="Courier New" w:hAnsi="Courier New" w:cs="Courier New"/>
          <w:color w:val="D19A66"/>
          <w:sz w:val="21"/>
          <w:szCs w:val="21"/>
        </w:rPr>
        <w:t>0</w:t>
      </w:r>
      <w:r w:rsidR="00C96C2B">
        <w:rPr>
          <w:rFonts w:ascii="Courier New" w:eastAsia="Courier New" w:hAnsi="Courier New" w:cs="Courier New"/>
          <w:color w:val="E8B936"/>
          <w:spacing w:val="-2"/>
          <w:sz w:val="21"/>
          <w:szCs w:val="21"/>
        </w:rPr>
        <w:t>)</w:t>
      </w:r>
      <w:r w:rsidR="00C96C2B">
        <w:rPr>
          <w:rFonts w:ascii="Courier New" w:eastAsia="Courier New" w:hAnsi="Courier New" w:cs="Courier New"/>
          <w:color w:val="BABABA"/>
          <w:sz w:val="21"/>
          <w:szCs w:val="21"/>
        </w:rPr>
        <w:t>;</w:t>
      </w:r>
    </w:p>
    <w:p w14:paraId="763B7079" w14:textId="77777777" w:rsidR="0070680C" w:rsidRDefault="0070680C">
      <w:pPr>
        <w:spacing w:before="7" w:line="180" w:lineRule="exact"/>
        <w:rPr>
          <w:sz w:val="19"/>
          <w:szCs w:val="19"/>
        </w:rPr>
      </w:pPr>
    </w:p>
    <w:p w14:paraId="6156CE09" w14:textId="77777777" w:rsidR="0070680C" w:rsidRDefault="00C96C2B">
      <w:pPr>
        <w:spacing w:before="40" w:line="220" w:lineRule="exact"/>
        <w:ind w:left="1599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ABABA"/>
          <w:spacing w:val="-2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BABABA"/>
          <w:spacing w:val="1"/>
          <w:position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60AEEE"/>
          <w:spacing w:val="1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60AEEE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60AEEE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60AEEE"/>
          <w:spacing w:val="-1"/>
          <w:position w:val="1"/>
          <w:sz w:val="21"/>
          <w:szCs w:val="21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color w:val="E8B936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i/>
          <w:color w:val="D45FDE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i/>
          <w:color w:val="D45FDE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E8B936"/>
          <w:spacing w:val="-2"/>
          <w:position w:val="1"/>
          <w:sz w:val="21"/>
          <w:szCs w:val="21"/>
        </w:rPr>
        <w:t>)</w:t>
      </w:r>
      <w:r>
        <w:rPr>
          <w:rFonts w:ascii="Courier New" w:eastAsia="Courier New" w:hAnsi="Courier New" w:cs="Courier New"/>
          <w:color w:val="BABABA"/>
          <w:position w:val="1"/>
          <w:sz w:val="21"/>
          <w:szCs w:val="21"/>
        </w:rPr>
        <w:t>;</w:t>
      </w:r>
    </w:p>
    <w:p w14:paraId="5A2B27AE" w14:textId="77777777" w:rsidR="0070680C" w:rsidRDefault="0070680C">
      <w:pPr>
        <w:spacing w:before="6" w:line="200" w:lineRule="exact"/>
      </w:pPr>
    </w:p>
    <w:p w14:paraId="449E1414" w14:textId="77777777" w:rsidR="0070680C" w:rsidRDefault="00C96C2B">
      <w:pPr>
        <w:spacing w:before="40"/>
        <w:ind w:left="109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53A856"/>
          <w:sz w:val="21"/>
          <w:szCs w:val="21"/>
        </w:rPr>
        <w:t>}</w:t>
      </w:r>
    </w:p>
    <w:p w14:paraId="7F75233F" w14:textId="77777777" w:rsidR="0070680C" w:rsidRDefault="00C96C2B">
      <w:pPr>
        <w:spacing w:line="220" w:lineRule="exact"/>
        <w:ind w:lef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E8B936"/>
          <w:position w:val="1"/>
          <w:sz w:val="21"/>
          <w:szCs w:val="21"/>
        </w:rPr>
        <w:t>}</w:t>
      </w:r>
    </w:p>
    <w:p w14:paraId="4BD61BE0" w14:textId="77777777" w:rsidR="0070680C" w:rsidRDefault="0070680C">
      <w:pPr>
        <w:spacing w:before="6" w:line="120" w:lineRule="exact"/>
        <w:rPr>
          <w:sz w:val="12"/>
          <w:szCs w:val="12"/>
        </w:rPr>
      </w:pPr>
    </w:p>
    <w:p w14:paraId="6FF8411B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b/>
          <w:color w:val="006FC0"/>
          <w:sz w:val="24"/>
          <w:szCs w:val="24"/>
        </w:rPr>
        <w:t>P</w:t>
      </w:r>
      <w:r>
        <w:rPr>
          <w:b/>
          <w:color w:val="006FC0"/>
          <w:spacing w:val="-1"/>
          <w:sz w:val="24"/>
          <w:szCs w:val="24"/>
        </w:rPr>
        <w:t>e</w:t>
      </w:r>
      <w:r>
        <w:rPr>
          <w:b/>
          <w:color w:val="006FC0"/>
          <w:spacing w:val="1"/>
          <w:sz w:val="24"/>
          <w:szCs w:val="24"/>
        </w:rPr>
        <w:t>n</w:t>
      </w:r>
      <w:r>
        <w:rPr>
          <w:b/>
          <w:color w:val="006FC0"/>
          <w:sz w:val="24"/>
          <w:szCs w:val="24"/>
        </w:rPr>
        <w:t>j</w:t>
      </w:r>
      <w:r>
        <w:rPr>
          <w:b/>
          <w:color w:val="006FC0"/>
          <w:spacing w:val="-2"/>
          <w:sz w:val="24"/>
          <w:szCs w:val="24"/>
        </w:rPr>
        <w:t>e</w:t>
      </w:r>
      <w:r>
        <w:rPr>
          <w:b/>
          <w:color w:val="006FC0"/>
          <w:sz w:val="24"/>
          <w:szCs w:val="24"/>
        </w:rPr>
        <w:t>lasan</w:t>
      </w:r>
      <w:proofErr w:type="spellEnd"/>
    </w:p>
    <w:p w14:paraId="21E695C2" w14:textId="77777777" w:rsidR="0070680C" w:rsidRDefault="0070680C">
      <w:pPr>
        <w:spacing w:before="17" w:line="240" w:lineRule="exact"/>
        <w:rPr>
          <w:sz w:val="24"/>
          <w:szCs w:val="24"/>
        </w:rPr>
      </w:pPr>
    </w:p>
    <w:p w14:paraId="260BEB26" w14:textId="77777777" w:rsidR="0070680C" w:rsidRDefault="00C96C2B">
      <w:pPr>
        <w:ind w:left="126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Tulis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njel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3248E912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32223055" w14:textId="77777777" w:rsidR="0070680C" w:rsidRDefault="0070680C">
      <w:pPr>
        <w:spacing w:line="200" w:lineRule="exact"/>
      </w:pPr>
    </w:p>
    <w:p w14:paraId="64A4E9B8" w14:textId="77777777" w:rsidR="0070680C" w:rsidRDefault="0070680C">
      <w:pPr>
        <w:spacing w:line="200" w:lineRule="exact"/>
      </w:pPr>
    </w:p>
    <w:p w14:paraId="25A72491" w14:textId="77777777" w:rsidR="0070680C" w:rsidRDefault="0070680C">
      <w:pPr>
        <w:spacing w:line="200" w:lineRule="exact"/>
      </w:pPr>
    </w:p>
    <w:p w14:paraId="183297A9" w14:textId="77777777" w:rsidR="0070680C" w:rsidRDefault="00C96C2B">
      <w:pPr>
        <w:ind w:left="588"/>
        <w:rPr>
          <w:sz w:val="24"/>
          <w:szCs w:val="24"/>
        </w:rPr>
        <w:sectPr w:rsidR="0070680C">
          <w:pgSz w:w="11920" w:h="16860"/>
          <w:pgMar w:top="1800" w:right="1600" w:bottom="280" w:left="1680" w:header="691" w:footer="931" w:gutter="0"/>
          <w:cols w:space="720"/>
        </w:sectPr>
      </w:pPr>
      <w:r>
        <w:rPr>
          <w:b/>
          <w:color w:val="006FC0"/>
          <w:sz w:val="24"/>
          <w:szCs w:val="24"/>
        </w:rPr>
        <w:t>O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tp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</w:t>
      </w:r>
    </w:p>
    <w:p w14:paraId="67F0DEB9" w14:textId="77777777" w:rsidR="0070680C" w:rsidRDefault="0070680C">
      <w:pPr>
        <w:spacing w:line="200" w:lineRule="exact"/>
      </w:pPr>
    </w:p>
    <w:p w14:paraId="1E9D3F1E" w14:textId="77777777" w:rsidR="0070680C" w:rsidRDefault="0070680C">
      <w:pPr>
        <w:spacing w:line="200" w:lineRule="exact"/>
      </w:pPr>
    </w:p>
    <w:p w14:paraId="118B288F" w14:textId="77777777" w:rsidR="0070680C" w:rsidRDefault="0070680C">
      <w:pPr>
        <w:spacing w:line="200" w:lineRule="exact"/>
      </w:pPr>
    </w:p>
    <w:p w14:paraId="229FB471" w14:textId="77777777" w:rsidR="0070680C" w:rsidRDefault="0070680C">
      <w:pPr>
        <w:spacing w:line="200" w:lineRule="exact"/>
      </w:pPr>
    </w:p>
    <w:p w14:paraId="63DA1942" w14:textId="77777777" w:rsidR="0070680C" w:rsidRDefault="0070680C">
      <w:pPr>
        <w:spacing w:line="200" w:lineRule="exact"/>
      </w:pPr>
    </w:p>
    <w:p w14:paraId="4107DA62" w14:textId="77777777" w:rsidR="0070680C" w:rsidRDefault="0070680C">
      <w:pPr>
        <w:spacing w:line="200" w:lineRule="exact"/>
      </w:pPr>
    </w:p>
    <w:p w14:paraId="6551C089" w14:textId="77777777" w:rsidR="0070680C" w:rsidRDefault="0070680C">
      <w:pPr>
        <w:spacing w:line="200" w:lineRule="exact"/>
      </w:pPr>
    </w:p>
    <w:p w14:paraId="0C5426EF" w14:textId="77777777" w:rsidR="0070680C" w:rsidRDefault="0070680C">
      <w:pPr>
        <w:spacing w:line="200" w:lineRule="exact"/>
      </w:pPr>
    </w:p>
    <w:p w14:paraId="1366462A" w14:textId="77777777" w:rsidR="0070680C" w:rsidRDefault="0070680C">
      <w:pPr>
        <w:spacing w:line="200" w:lineRule="exact"/>
      </w:pPr>
    </w:p>
    <w:p w14:paraId="559E7A98" w14:textId="77777777" w:rsidR="0070680C" w:rsidRDefault="0070680C">
      <w:pPr>
        <w:spacing w:line="200" w:lineRule="exact"/>
      </w:pPr>
    </w:p>
    <w:p w14:paraId="3BD2020B" w14:textId="77777777" w:rsidR="0070680C" w:rsidRDefault="0070680C">
      <w:pPr>
        <w:spacing w:line="200" w:lineRule="exact"/>
      </w:pPr>
    </w:p>
    <w:p w14:paraId="02A53E43" w14:textId="77777777" w:rsidR="0070680C" w:rsidRDefault="0070680C">
      <w:pPr>
        <w:spacing w:line="200" w:lineRule="exact"/>
      </w:pPr>
    </w:p>
    <w:p w14:paraId="185230C9" w14:textId="77777777" w:rsidR="0070680C" w:rsidRDefault="0070680C">
      <w:pPr>
        <w:spacing w:line="200" w:lineRule="exact"/>
      </w:pPr>
    </w:p>
    <w:p w14:paraId="24265B73" w14:textId="77777777" w:rsidR="0070680C" w:rsidRDefault="0070680C">
      <w:pPr>
        <w:spacing w:line="200" w:lineRule="exact"/>
      </w:pPr>
    </w:p>
    <w:p w14:paraId="6E8F1FBE" w14:textId="77777777" w:rsidR="0070680C" w:rsidRDefault="0070680C">
      <w:pPr>
        <w:spacing w:line="200" w:lineRule="exact"/>
      </w:pPr>
    </w:p>
    <w:p w14:paraId="03C1BB7B" w14:textId="77777777" w:rsidR="0070680C" w:rsidRDefault="0070680C">
      <w:pPr>
        <w:spacing w:line="200" w:lineRule="exact"/>
      </w:pPr>
    </w:p>
    <w:p w14:paraId="3A42101C" w14:textId="77777777" w:rsidR="0070680C" w:rsidRDefault="0070680C">
      <w:pPr>
        <w:spacing w:line="200" w:lineRule="exact"/>
      </w:pPr>
    </w:p>
    <w:p w14:paraId="1370E561" w14:textId="77777777" w:rsidR="0070680C" w:rsidRDefault="0070680C">
      <w:pPr>
        <w:spacing w:line="200" w:lineRule="exact"/>
      </w:pPr>
    </w:p>
    <w:p w14:paraId="6D1C8098" w14:textId="77777777" w:rsidR="0070680C" w:rsidRDefault="0070680C">
      <w:pPr>
        <w:spacing w:line="200" w:lineRule="exact"/>
      </w:pPr>
    </w:p>
    <w:p w14:paraId="797E368F" w14:textId="77777777" w:rsidR="0070680C" w:rsidRDefault="0070680C">
      <w:pPr>
        <w:spacing w:line="200" w:lineRule="exact"/>
      </w:pPr>
    </w:p>
    <w:p w14:paraId="7A000927" w14:textId="77777777" w:rsidR="0070680C" w:rsidRDefault="0070680C">
      <w:pPr>
        <w:spacing w:line="200" w:lineRule="exact"/>
      </w:pPr>
    </w:p>
    <w:p w14:paraId="6E6C0B16" w14:textId="77777777" w:rsidR="0070680C" w:rsidRDefault="0070680C">
      <w:pPr>
        <w:spacing w:line="200" w:lineRule="exact"/>
      </w:pPr>
    </w:p>
    <w:p w14:paraId="41F236D0" w14:textId="77777777" w:rsidR="0070680C" w:rsidRDefault="0070680C">
      <w:pPr>
        <w:spacing w:line="200" w:lineRule="exact"/>
      </w:pPr>
    </w:p>
    <w:p w14:paraId="042DB217" w14:textId="77777777" w:rsidR="0070680C" w:rsidRDefault="0070680C">
      <w:pPr>
        <w:spacing w:line="200" w:lineRule="exact"/>
      </w:pPr>
    </w:p>
    <w:p w14:paraId="6815DEBD" w14:textId="77777777" w:rsidR="0070680C" w:rsidRDefault="0070680C">
      <w:pPr>
        <w:spacing w:line="200" w:lineRule="exact"/>
      </w:pPr>
    </w:p>
    <w:p w14:paraId="2A0EF651" w14:textId="77777777" w:rsidR="0070680C" w:rsidRDefault="0070680C">
      <w:pPr>
        <w:spacing w:line="200" w:lineRule="exact"/>
      </w:pPr>
    </w:p>
    <w:p w14:paraId="1B0C4C5B" w14:textId="77777777" w:rsidR="0070680C" w:rsidRDefault="0070680C">
      <w:pPr>
        <w:spacing w:line="200" w:lineRule="exact"/>
      </w:pPr>
    </w:p>
    <w:p w14:paraId="41DA0B1C" w14:textId="77777777" w:rsidR="0070680C" w:rsidRDefault="0070680C">
      <w:pPr>
        <w:spacing w:line="200" w:lineRule="exact"/>
      </w:pPr>
    </w:p>
    <w:p w14:paraId="64E91905" w14:textId="77777777" w:rsidR="0070680C" w:rsidRDefault="0070680C">
      <w:pPr>
        <w:spacing w:line="200" w:lineRule="exact"/>
      </w:pPr>
    </w:p>
    <w:p w14:paraId="5D71CB94" w14:textId="77777777" w:rsidR="0070680C" w:rsidRDefault="0070680C">
      <w:pPr>
        <w:spacing w:line="200" w:lineRule="exact"/>
      </w:pPr>
    </w:p>
    <w:p w14:paraId="719BC2C8" w14:textId="77777777" w:rsidR="0070680C" w:rsidRDefault="0070680C">
      <w:pPr>
        <w:spacing w:line="200" w:lineRule="exact"/>
      </w:pPr>
    </w:p>
    <w:p w14:paraId="7F8C6093" w14:textId="77777777" w:rsidR="0070680C" w:rsidRDefault="0070680C">
      <w:pPr>
        <w:spacing w:line="200" w:lineRule="exact"/>
      </w:pPr>
    </w:p>
    <w:p w14:paraId="4761D339" w14:textId="77777777" w:rsidR="0070680C" w:rsidRDefault="0070680C">
      <w:pPr>
        <w:spacing w:line="200" w:lineRule="exact"/>
      </w:pPr>
    </w:p>
    <w:p w14:paraId="0EF11A3C" w14:textId="77777777" w:rsidR="0070680C" w:rsidRDefault="0070680C">
      <w:pPr>
        <w:spacing w:line="200" w:lineRule="exact"/>
      </w:pPr>
    </w:p>
    <w:p w14:paraId="5288322F" w14:textId="77777777" w:rsidR="0070680C" w:rsidRDefault="0070680C">
      <w:pPr>
        <w:spacing w:line="200" w:lineRule="exact"/>
      </w:pPr>
    </w:p>
    <w:p w14:paraId="4DFA0C5D" w14:textId="77777777" w:rsidR="0070680C" w:rsidRDefault="0070680C">
      <w:pPr>
        <w:spacing w:line="200" w:lineRule="exact"/>
      </w:pPr>
    </w:p>
    <w:p w14:paraId="0CB93D15" w14:textId="77777777" w:rsidR="0070680C" w:rsidRDefault="0070680C">
      <w:pPr>
        <w:spacing w:line="200" w:lineRule="exact"/>
      </w:pPr>
    </w:p>
    <w:p w14:paraId="3968F452" w14:textId="77777777" w:rsidR="0070680C" w:rsidRDefault="0070680C">
      <w:pPr>
        <w:spacing w:line="200" w:lineRule="exact"/>
      </w:pPr>
    </w:p>
    <w:p w14:paraId="0A71AF48" w14:textId="77777777" w:rsidR="0070680C" w:rsidRDefault="0070680C">
      <w:pPr>
        <w:spacing w:line="200" w:lineRule="exact"/>
      </w:pPr>
    </w:p>
    <w:p w14:paraId="465E0731" w14:textId="77777777" w:rsidR="0070680C" w:rsidRDefault="0070680C">
      <w:pPr>
        <w:spacing w:line="200" w:lineRule="exact"/>
      </w:pPr>
    </w:p>
    <w:p w14:paraId="2046B8D2" w14:textId="77777777" w:rsidR="0070680C" w:rsidRDefault="0070680C">
      <w:pPr>
        <w:spacing w:line="200" w:lineRule="exact"/>
      </w:pPr>
    </w:p>
    <w:p w14:paraId="542D17D8" w14:textId="77777777" w:rsidR="0070680C" w:rsidRDefault="0070680C">
      <w:pPr>
        <w:spacing w:line="200" w:lineRule="exact"/>
      </w:pPr>
    </w:p>
    <w:p w14:paraId="60F8A537" w14:textId="77777777" w:rsidR="0070680C" w:rsidRDefault="0070680C">
      <w:pPr>
        <w:spacing w:line="200" w:lineRule="exact"/>
      </w:pPr>
    </w:p>
    <w:p w14:paraId="3DE71076" w14:textId="77777777" w:rsidR="0070680C" w:rsidRDefault="0070680C">
      <w:pPr>
        <w:spacing w:line="200" w:lineRule="exact"/>
      </w:pPr>
    </w:p>
    <w:p w14:paraId="646F64C5" w14:textId="77777777" w:rsidR="0070680C" w:rsidRDefault="0070680C">
      <w:pPr>
        <w:spacing w:line="200" w:lineRule="exact"/>
      </w:pPr>
    </w:p>
    <w:p w14:paraId="2079B49B" w14:textId="77777777" w:rsidR="0070680C" w:rsidRDefault="0070680C">
      <w:pPr>
        <w:spacing w:line="200" w:lineRule="exact"/>
      </w:pPr>
    </w:p>
    <w:p w14:paraId="78126C61" w14:textId="77777777" w:rsidR="0070680C" w:rsidRDefault="0070680C">
      <w:pPr>
        <w:spacing w:line="200" w:lineRule="exact"/>
      </w:pPr>
    </w:p>
    <w:p w14:paraId="75D4CFC7" w14:textId="77777777" w:rsidR="0070680C" w:rsidRDefault="0070680C">
      <w:pPr>
        <w:spacing w:line="200" w:lineRule="exact"/>
      </w:pPr>
    </w:p>
    <w:p w14:paraId="0033FFF4" w14:textId="77777777" w:rsidR="0070680C" w:rsidRDefault="0070680C">
      <w:pPr>
        <w:spacing w:line="200" w:lineRule="exact"/>
      </w:pPr>
    </w:p>
    <w:p w14:paraId="65EEF474" w14:textId="77777777" w:rsidR="0070680C" w:rsidRDefault="0070680C">
      <w:pPr>
        <w:spacing w:line="200" w:lineRule="exact"/>
      </w:pPr>
    </w:p>
    <w:p w14:paraId="1B24E48E" w14:textId="77777777" w:rsidR="0070680C" w:rsidRDefault="0070680C">
      <w:pPr>
        <w:spacing w:line="200" w:lineRule="exact"/>
      </w:pPr>
    </w:p>
    <w:p w14:paraId="7160D85A" w14:textId="77777777" w:rsidR="0070680C" w:rsidRDefault="0070680C">
      <w:pPr>
        <w:spacing w:line="200" w:lineRule="exact"/>
      </w:pPr>
    </w:p>
    <w:p w14:paraId="2B58DA73" w14:textId="77777777" w:rsidR="0070680C" w:rsidRDefault="0070680C">
      <w:pPr>
        <w:spacing w:line="200" w:lineRule="exact"/>
      </w:pPr>
    </w:p>
    <w:p w14:paraId="0AC13B08" w14:textId="77777777" w:rsidR="0070680C" w:rsidRDefault="0070680C">
      <w:pPr>
        <w:spacing w:line="200" w:lineRule="exact"/>
      </w:pPr>
    </w:p>
    <w:p w14:paraId="32025FCC" w14:textId="77777777" w:rsidR="0070680C" w:rsidRDefault="0070680C">
      <w:pPr>
        <w:spacing w:line="200" w:lineRule="exact"/>
      </w:pPr>
    </w:p>
    <w:p w14:paraId="2021F04D" w14:textId="77777777" w:rsidR="0070680C" w:rsidRDefault="0070680C">
      <w:pPr>
        <w:spacing w:line="200" w:lineRule="exact"/>
      </w:pPr>
    </w:p>
    <w:p w14:paraId="510C6F9F" w14:textId="77777777" w:rsidR="0070680C" w:rsidRDefault="0070680C">
      <w:pPr>
        <w:spacing w:line="200" w:lineRule="exact"/>
      </w:pPr>
    </w:p>
    <w:p w14:paraId="652302B2" w14:textId="77777777" w:rsidR="0070680C" w:rsidRDefault="0070680C">
      <w:pPr>
        <w:spacing w:line="200" w:lineRule="exact"/>
      </w:pPr>
    </w:p>
    <w:p w14:paraId="0B2B6200" w14:textId="77777777" w:rsidR="0070680C" w:rsidRDefault="0070680C">
      <w:pPr>
        <w:spacing w:line="200" w:lineRule="exact"/>
      </w:pPr>
    </w:p>
    <w:p w14:paraId="1A5B4CBB" w14:textId="77777777" w:rsidR="0070680C" w:rsidRDefault="0070680C">
      <w:pPr>
        <w:spacing w:line="200" w:lineRule="exact"/>
      </w:pPr>
    </w:p>
    <w:p w14:paraId="3B9B5449" w14:textId="77777777" w:rsidR="0070680C" w:rsidRDefault="0070680C">
      <w:pPr>
        <w:spacing w:line="200" w:lineRule="exact"/>
      </w:pPr>
    </w:p>
    <w:p w14:paraId="50FD50C1" w14:textId="77777777" w:rsidR="0070680C" w:rsidRDefault="0070680C">
      <w:pPr>
        <w:spacing w:line="200" w:lineRule="exact"/>
      </w:pPr>
    </w:p>
    <w:p w14:paraId="210FECF5" w14:textId="77777777" w:rsidR="0070680C" w:rsidRDefault="0070680C">
      <w:pPr>
        <w:spacing w:line="200" w:lineRule="exact"/>
      </w:pPr>
    </w:p>
    <w:p w14:paraId="7B023B9B" w14:textId="77777777" w:rsidR="0070680C" w:rsidRDefault="0070680C">
      <w:pPr>
        <w:spacing w:line="200" w:lineRule="exact"/>
      </w:pPr>
    </w:p>
    <w:p w14:paraId="1FB5A9E3" w14:textId="77777777" w:rsidR="0070680C" w:rsidRDefault="0070680C">
      <w:pPr>
        <w:spacing w:line="200" w:lineRule="exact"/>
      </w:pPr>
    </w:p>
    <w:p w14:paraId="1743379E" w14:textId="77777777" w:rsidR="0070680C" w:rsidRDefault="0070680C">
      <w:pPr>
        <w:spacing w:line="200" w:lineRule="exact"/>
      </w:pPr>
    </w:p>
    <w:p w14:paraId="08B96D30" w14:textId="77777777" w:rsidR="0070680C" w:rsidRDefault="0070680C">
      <w:pPr>
        <w:spacing w:line="200" w:lineRule="exact"/>
      </w:pPr>
    </w:p>
    <w:p w14:paraId="4C9E742C" w14:textId="77777777" w:rsidR="0070680C" w:rsidRDefault="0070680C">
      <w:pPr>
        <w:spacing w:line="200" w:lineRule="exact"/>
      </w:pPr>
    </w:p>
    <w:p w14:paraId="75DB9C7D" w14:textId="77777777" w:rsidR="0070680C" w:rsidRDefault="0070680C">
      <w:pPr>
        <w:spacing w:line="200" w:lineRule="exact"/>
      </w:pPr>
    </w:p>
    <w:p w14:paraId="050F65D1" w14:textId="77777777" w:rsidR="0070680C" w:rsidRDefault="0070680C">
      <w:pPr>
        <w:spacing w:before="18" w:line="280" w:lineRule="exact"/>
        <w:rPr>
          <w:sz w:val="28"/>
          <w:szCs w:val="28"/>
        </w:rPr>
      </w:pPr>
    </w:p>
    <w:p w14:paraId="3AC1C6E3" w14:textId="77777777" w:rsidR="0070680C" w:rsidRDefault="004C6A78">
      <w:pPr>
        <w:spacing w:before="36"/>
        <w:ind w:left="994"/>
        <w:rPr>
          <w:sz w:val="18"/>
          <w:szCs w:val="18"/>
        </w:rPr>
        <w:sectPr w:rsidR="0070680C">
          <w:headerReference w:type="default" r:id="rId10"/>
          <w:footerReference w:type="default" r:id="rId11"/>
          <w:pgSz w:w="11920" w:h="16860"/>
          <w:pgMar w:top="1800" w:right="1680" w:bottom="280" w:left="1680" w:header="691" w:footer="0" w:gutter="0"/>
          <w:cols w:space="720"/>
        </w:sectPr>
      </w:pPr>
      <w:r>
        <w:pict w14:anchorId="263F988F">
          <v:group id="_x0000_s1103" style="position:absolute;left:0;text-align:left;margin-left:112.7pt;margin-top:-8.5pt;width:394.5pt;height:0;z-index:-251659776;mso-position-horizontal-relative:page" coordorigin="2254,-170" coordsize="7890,0">
            <v:shape id="_x0000_s1104" style="position:absolute;left:2254;top:-170;width:7890;height:0" coordorigin="2254,-170" coordsize="7890,0" path="m2254,-170r7890,e" filled="f" strokeweight="2.5pt">
              <v:path arrowok="t"/>
            </v:shape>
            <w10:wrap anchorx="page"/>
          </v:group>
        </w:pict>
      </w:r>
      <w:r>
        <w:pict w14:anchorId="70CC72E6">
          <v:group id="_x0000_s1097" style="position:absolute;left:0;text-align:left;margin-left:113.35pt;margin-top:113.15pt;width:397pt;height:297.15pt;z-index:-251658752;mso-position-horizontal-relative:page;mso-position-vertical-relative:page" coordorigin="2267,2263" coordsize="7940,5943">
            <v:shape id="_x0000_s1102" style="position:absolute;left:2278;top:2273;width:7919;height:0" coordorigin="2278,2273" coordsize="7919,0" path="m2278,2273r7919,e" filled="f" strokeweight=".58pt">
              <v:path arrowok="t"/>
            </v:shape>
            <v:shape id="_x0000_s1101" style="position:absolute;left:2273;top:2268;width:0;height:5931" coordorigin="2273,2268" coordsize="0,5931" path="m2273,2268r,5931e" filled="f" strokeweight=".58pt">
              <v:path arrowok="t"/>
            </v:shape>
            <v:shape id="_x0000_s1100" style="position:absolute;left:2278;top:8195;width:7919;height:0" coordorigin="2278,8195" coordsize="7919,0" path="m2278,8195r7919,e" filled="f" strokeweight=".58pt">
              <v:path arrowok="t"/>
            </v:shape>
            <v:shape id="_x0000_s1099" style="position:absolute;left:10202;top:2268;width:0;height:5931" coordorigin="10202,2268" coordsize="0,5931" path="m10202,2268r,5931e" filled="f" strokeweight=".58pt">
              <v:path arrowok="t"/>
            </v:shape>
            <v:shape id="_x0000_s1098" type="#_x0000_t75" style="position:absolute;left:2381;top:2278;width:5760;height:5910">
              <v:imagedata r:id="rId12" o:title=""/>
            </v:shape>
            <w10:wrap anchorx="page" anchory="page"/>
          </v:group>
        </w:pict>
      </w:r>
      <w:proofErr w:type="spellStart"/>
      <w:r w:rsidR="00C96C2B">
        <w:rPr>
          <w:spacing w:val="1"/>
          <w:sz w:val="18"/>
          <w:szCs w:val="18"/>
        </w:rPr>
        <w:t>P</w:t>
      </w:r>
      <w:r w:rsidR="00C96C2B">
        <w:rPr>
          <w:spacing w:val="-1"/>
          <w:sz w:val="18"/>
          <w:szCs w:val="18"/>
        </w:rPr>
        <w:t>em</w:t>
      </w:r>
      <w:r w:rsidR="00C96C2B">
        <w:rPr>
          <w:sz w:val="18"/>
          <w:szCs w:val="18"/>
        </w:rPr>
        <w:t>r</w:t>
      </w:r>
      <w:r w:rsidR="00C96C2B">
        <w:rPr>
          <w:spacing w:val="1"/>
          <w:sz w:val="18"/>
          <w:szCs w:val="18"/>
        </w:rPr>
        <w:t>og</w:t>
      </w:r>
      <w:r w:rsidR="00C96C2B">
        <w:rPr>
          <w:sz w:val="18"/>
          <w:szCs w:val="18"/>
        </w:rPr>
        <w:t>r</w:t>
      </w:r>
      <w:r w:rsidR="00C96C2B">
        <w:rPr>
          <w:spacing w:val="-1"/>
          <w:sz w:val="18"/>
          <w:szCs w:val="18"/>
        </w:rPr>
        <w:t>ama</w:t>
      </w:r>
      <w:r w:rsidR="00C96C2B">
        <w:rPr>
          <w:sz w:val="18"/>
          <w:szCs w:val="18"/>
        </w:rPr>
        <w:t>n</w:t>
      </w:r>
      <w:proofErr w:type="spellEnd"/>
      <w:r w:rsidR="00C96C2B">
        <w:rPr>
          <w:spacing w:val="2"/>
          <w:sz w:val="18"/>
          <w:szCs w:val="18"/>
        </w:rPr>
        <w:t xml:space="preserve"> </w:t>
      </w:r>
      <w:proofErr w:type="spellStart"/>
      <w:r w:rsidR="00C96C2B">
        <w:rPr>
          <w:sz w:val="18"/>
          <w:szCs w:val="18"/>
        </w:rPr>
        <w:t>B</w:t>
      </w:r>
      <w:r w:rsidR="00C96C2B">
        <w:rPr>
          <w:spacing w:val="-1"/>
          <w:sz w:val="18"/>
          <w:szCs w:val="18"/>
        </w:rPr>
        <w:t>e</w:t>
      </w:r>
      <w:r w:rsidR="00C96C2B">
        <w:rPr>
          <w:sz w:val="18"/>
          <w:szCs w:val="18"/>
        </w:rPr>
        <w:t>r</w:t>
      </w:r>
      <w:r w:rsidR="00C96C2B">
        <w:rPr>
          <w:spacing w:val="1"/>
          <w:sz w:val="18"/>
          <w:szCs w:val="18"/>
        </w:rPr>
        <w:t>o</w:t>
      </w:r>
      <w:r w:rsidR="00C96C2B">
        <w:rPr>
          <w:sz w:val="18"/>
          <w:szCs w:val="18"/>
        </w:rPr>
        <w:t>rie</w:t>
      </w:r>
      <w:r w:rsidR="00C96C2B">
        <w:rPr>
          <w:spacing w:val="1"/>
          <w:sz w:val="18"/>
          <w:szCs w:val="18"/>
        </w:rPr>
        <w:t>n</w:t>
      </w:r>
      <w:r w:rsidR="00C96C2B">
        <w:rPr>
          <w:sz w:val="18"/>
          <w:szCs w:val="18"/>
        </w:rPr>
        <w:t>ta</w:t>
      </w:r>
      <w:r w:rsidR="00C96C2B">
        <w:rPr>
          <w:spacing w:val="-1"/>
          <w:sz w:val="18"/>
          <w:szCs w:val="18"/>
        </w:rPr>
        <w:t>s</w:t>
      </w:r>
      <w:r w:rsidR="00C96C2B">
        <w:rPr>
          <w:sz w:val="18"/>
          <w:szCs w:val="18"/>
        </w:rPr>
        <w:t>i</w:t>
      </w:r>
      <w:proofErr w:type="spellEnd"/>
      <w:r w:rsidR="00C96C2B">
        <w:rPr>
          <w:spacing w:val="2"/>
          <w:sz w:val="18"/>
          <w:szCs w:val="18"/>
        </w:rPr>
        <w:t xml:space="preserve"> </w:t>
      </w:r>
      <w:proofErr w:type="spellStart"/>
      <w:r w:rsidR="00C96C2B">
        <w:rPr>
          <w:spacing w:val="-3"/>
          <w:sz w:val="18"/>
          <w:szCs w:val="18"/>
        </w:rPr>
        <w:t>O</w:t>
      </w:r>
      <w:r w:rsidR="00C96C2B">
        <w:rPr>
          <w:spacing w:val="1"/>
          <w:sz w:val="18"/>
          <w:szCs w:val="18"/>
        </w:rPr>
        <w:t>b</w:t>
      </w:r>
      <w:r w:rsidR="00C96C2B">
        <w:rPr>
          <w:sz w:val="18"/>
          <w:szCs w:val="18"/>
        </w:rPr>
        <w:t>jek</w:t>
      </w:r>
      <w:proofErr w:type="spellEnd"/>
      <w:r w:rsidR="00C96C2B">
        <w:rPr>
          <w:spacing w:val="-1"/>
          <w:sz w:val="18"/>
          <w:szCs w:val="18"/>
        </w:rPr>
        <w:t xml:space="preserve"> </w:t>
      </w:r>
      <w:r w:rsidR="00C96C2B">
        <w:rPr>
          <w:sz w:val="18"/>
          <w:szCs w:val="18"/>
        </w:rPr>
        <w:t>|</w:t>
      </w:r>
      <w:r w:rsidR="00C96C2B">
        <w:rPr>
          <w:spacing w:val="-2"/>
          <w:sz w:val="18"/>
          <w:szCs w:val="18"/>
        </w:rPr>
        <w:t xml:space="preserve"> </w:t>
      </w:r>
      <w:proofErr w:type="spellStart"/>
      <w:r w:rsidR="00C96C2B">
        <w:rPr>
          <w:spacing w:val="1"/>
          <w:sz w:val="18"/>
          <w:szCs w:val="18"/>
        </w:rPr>
        <w:t>P</w:t>
      </w:r>
      <w:r w:rsidR="00C96C2B">
        <w:rPr>
          <w:spacing w:val="-1"/>
          <w:sz w:val="18"/>
          <w:szCs w:val="18"/>
        </w:rPr>
        <w:t>e</w:t>
      </w:r>
      <w:r w:rsidR="00C96C2B">
        <w:rPr>
          <w:sz w:val="18"/>
          <w:szCs w:val="18"/>
        </w:rPr>
        <w:t>ri</w:t>
      </w:r>
      <w:r w:rsidR="00C96C2B">
        <w:rPr>
          <w:spacing w:val="1"/>
          <w:sz w:val="18"/>
          <w:szCs w:val="18"/>
        </w:rPr>
        <w:t>od</w:t>
      </w:r>
      <w:r w:rsidR="00C96C2B">
        <w:rPr>
          <w:sz w:val="18"/>
          <w:szCs w:val="18"/>
        </w:rPr>
        <w:t>e</w:t>
      </w:r>
      <w:proofErr w:type="spellEnd"/>
      <w:r w:rsidR="00C96C2B">
        <w:rPr>
          <w:spacing w:val="1"/>
          <w:sz w:val="18"/>
          <w:szCs w:val="18"/>
        </w:rPr>
        <w:t xml:space="preserve"> </w:t>
      </w:r>
      <w:r w:rsidR="00C96C2B">
        <w:rPr>
          <w:sz w:val="18"/>
          <w:szCs w:val="18"/>
        </w:rPr>
        <w:t>X |</w:t>
      </w:r>
      <w:r w:rsidR="00C96C2B">
        <w:rPr>
          <w:spacing w:val="-2"/>
          <w:sz w:val="18"/>
          <w:szCs w:val="18"/>
        </w:rPr>
        <w:t xml:space="preserve"> </w:t>
      </w:r>
      <w:proofErr w:type="spellStart"/>
      <w:r w:rsidR="00C96C2B">
        <w:rPr>
          <w:sz w:val="18"/>
          <w:szCs w:val="18"/>
        </w:rPr>
        <w:t>Ta</w:t>
      </w:r>
      <w:r w:rsidR="00C96C2B">
        <w:rPr>
          <w:spacing w:val="1"/>
          <w:sz w:val="18"/>
          <w:szCs w:val="18"/>
        </w:rPr>
        <w:t>hu</w:t>
      </w:r>
      <w:r w:rsidR="00C96C2B">
        <w:rPr>
          <w:sz w:val="18"/>
          <w:szCs w:val="18"/>
        </w:rPr>
        <w:t>n</w:t>
      </w:r>
      <w:proofErr w:type="spellEnd"/>
      <w:r w:rsidR="00C96C2B">
        <w:rPr>
          <w:spacing w:val="-1"/>
          <w:sz w:val="18"/>
          <w:szCs w:val="18"/>
        </w:rPr>
        <w:t xml:space="preserve"> 2</w:t>
      </w:r>
      <w:r w:rsidR="00C96C2B">
        <w:rPr>
          <w:spacing w:val="2"/>
          <w:sz w:val="18"/>
          <w:szCs w:val="18"/>
        </w:rPr>
        <w:t>0</w:t>
      </w:r>
      <w:r w:rsidR="00C96C2B">
        <w:rPr>
          <w:spacing w:val="-1"/>
          <w:sz w:val="18"/>
          <w:szCs w:val="18"/>
        </w:rPr>
        <w:t>2</w:t>
      </w:r>
      <w:r w:rsidR="00C96C2B">
        <w:rPr>
          <w:spacing w:val="1"/>
          <w:sz w:val="18"/>
          <w:szCs w:val="18"/>
        </w:rPr>
        <w:t>4</w:t>
      </w:r>
      <w:r w:rsidR="00C96C2B">
        <w:rPr>
          <w:sz w:val="18"/>
          <w:szCs w:val="18"/>
        </w:rPr>
        <w:t>/</w:t>
      </w:r>
      <w:r w:rsidR="00C96C2B">
        <w:rPr>
          <w:spacing w:val="-1"/>
          <w:sz w:val="18"/>
          <w:szCs w:val="18"/>
        </w:rPr>
        <w:t>2</w:t>
      </w:r>
      <w:r w:rsidR="00C96C2B">
        <w:rPr>
          <w:spacing w:val="1"/>
          <w:sz w:val="18"/>
          <w:szCs w:val="18"/>
        </w:rPr>
        <w:t>0</w:t>
      </w:r>
      <w:r w:rsidR="00C96C2B">
        <w:rPr>
          <w:spacing w:val="-1"/>
          <w:sz w:val="18"/>
          <w:szCs w:val="18"/>
        </w:rPr>
        <w:t>2</w:t>
      </w:r>
      <w:r w:rsidR="00C96C2B">
        <w:rPr>
          <w:sz w:val="18"/>
          <w:szCs w:val="18"/>
        </w:rPr>
        <w:t>5</w:t>
      </w:r>
      <w:r w:rsidR="00C96C2B">
        <w:rPr>
          <w:spacing w:val="2"/>
          <w:sz w:val="18"/>
          <w:szCs w:val="18"/>
        </w:rPr>
        <w:t xml:space="preserve"> </w:t>
      </w:r>
      <w:r w:rsidR="00C96C2B">
        <w:rPr>
          <w:sz w:val="18"/>
          <w:szCs w:val="18"/>
        </w:rPr>
        <w:t>|</w:t>
      </w:r>
      <w:r w:rsidR="00C96C2B">
        <w:rPr>
          <w:spacing w:val="-2"/>
          <w:sz w:val="18"/>
          <w:szCs w:val="18"/>
        </w:rPr>
        <w:t xml:space="preserve"> </w:t>
      </w:r>
      <w:r w:rsidR="00C96C2B">
        <w:rPr>
          <w:sz w:val="18"/>
          <w:szCs w:val="18"/>
        </w:rPr>
        <w:t>La</w:t>
      </w:r>
      <w:r w:rsidR="00C96C2B">
        <w:rPr>
          <w:spacing w:val="1"/>
          <w:sz w:val="18"/>
          <w:szCs w:val="18"/>
        </w:rPr>
        <w:t>b</w:t>
      </w:r>
      <w:r w:rsidR="00C96C2B">
        <w:rPr>
          <w:sz w:val="18"/>
          <w:szCs w:val="18"/>
        </w:rPr>
        <w:t>.</w:t>
      </w:r>
      <w:r w:rsidR="00C96C2B">
        <w:rPr>
          <w:spacing w:val="1"/>
          <w:sz w:val="18"/>
          <w:szCs w:val="18"/>
        </w:rPr>
        <w:t xml:space="preserve"> </w:t>
      </w:r>
      <w:proofErr w:type="spellStart"/>
      <w:r w:rsidR="00C96C2B">
        <w:rPr>
          <w:sz w:val="18"/>
          <w:szCs w:val="18"/>
        </w:rPr>
        <w:t>R</w:t>
      </w:r>
      <w:r w:rsidR="00C96C2B">
        <w:rPr>
          <w:spacing w:val="-1"/>
          <w:sz w:val="18"/>
          <w:szCs w:val="18"/>
        </w:rPr>
        <w:t>e</w:t>
      </w:r>
      <w:r w:rsidR="00C96C2B">
        <w:rPr>
          <w:spacing w:val="1"/>
          <w:sz w:val="18"/>
          <w:szCs w:val="18"/>
        </w:rPr>
        <w:t>k</w:t>
      </w:r>
      <w:r w:rsidR="00C96C2B">
        <w:rPr>
          <w:spacing w:val="-1"/>
          <w:sz w:val="18"/>
          <w:szCs w:val="18"/>
        </w:rPr>
        <w:t>a</w:t>
      </w:r>
      <w:r w:rsidR="00C96C2B">
        <w:rPr>
          <w:spacing w:val="1"/>
          <w:sz w:val="18"/>
          <w:szCs w:val="18"/>
        </w:rPr>
        <w:t>y</w:t>
      </w:r>
      <w:r w:rsidR="00C96C2B">
        <w:rPr>
          <w:spacing w:val="-1"/>
          <w:sz w:val="18"/>
          <w:szCs w:val="18"/>
        </w:rPr>
        <w:t>a</w:t>
      </w:r>
      <w:r w:rsidR="00C96C2B">
        <w:rPr>
          <w:sz w:val="18"/>
          <w:szCs w:val="18"/>
        </w:rPr>
        <w:t>sa</w:t>
      </w:r>
      <w:proofErr w:type="spellEnd"/>
      <w:r w:rsidR="00C96C2B">
        <w:rPr>
          <w:spacing w:val="-1"/>
          <w:sz w:val="18"/>
          <w:szCs w:val="18"/>
        </w:rPr>
        <w:t xml:space="preserve"> </w:t>
      </w:r>
      <w:proofErr w:type="spellStart"/>
      <w:r w:rsidR="00C96C2B">
        <w:rPr>
          <w:spacing w:val="1"/>
          <w:sz w:val="18"/>
          <w:szCs w:val="18"/>
        </w:rPr>
        <w:t>P</w:t>
      </w:r>
      <w:r w:rsidR="00C96C2B">
        <w:rPr>
          <w:spacing w:val="-1"/>
          <w:sz w:val="18"/>
          <w:szCs w:val="18"/>
        </w:rPr>
        <w:t>e</w:t>
      </w:r>
      <w:r w:rsidR="00C96C2B">
        <w:rPr>
          <w:sz w:val="18"/>
          <w:szCs w:val="18"/>
        </w:rPr>
        <w:t>r</w:t>
      </w:r>
      <w:r w:rsidR="00C96C2B">
        <w:rPr>
          <w:spacing w:val="-1"/>
          <w:sz w:val="18"/>
          <w:szCs w:val="18"/>
        </w:rPr>
        <w:t>a</w:t>
      </w:r>
      <w:r w:rsidR="00C96C2B">
        <w:rPr>
          <w:spacing w:val="1"/>
          <w:sz w:val="18"/>
          <w:szCs w:val="18"/>
        </w:rPr>
        <w:t>n</w:t>
      </w:r>
      <w:r w:rsidR="00C96C2B">
        <w:rPr>
          <w:spacing w:val="-1"/>
          <w:sz w:val="18"/>
          <w:szCs w:val="18"/>
        </w:rPr>
        <w:t>g</w:t>
      </w:r>
      <w:r w:rsidR="00C96C2B">
        <w:rPr>
          <w:spacing w:val="1"/>
          <w:sz w:val="18"/>
          <w:szCs w:val="18"/>
        </w:rPr>
        <w:t>k</w:t>
      </w:r>
      <w:r w:rsidR="00C96C2B">
        <w:rPr>
          <w:spacing w:val="-1"/>
          <w:sz w:val="18"/>
          <w:szCs w:val="18"/>
        </w:rPr>
        <w:t>a</w:t>
      </w:r>
      <w:r w:rsidR="00C96C2B">
        <w:rPr>
          <w:sz w:val="18"/>
          <w:szCs w:val="18"/>
        </w:rPr>
        <w:t>t</w:t>
      </w:r>
      <w:proofErr w:type="spellEnd"/>
      <w:r w:rsidR="00C96C2B">
        <w:rPr>
          <w:spacing w:val="1"/>
          <w:sz w:val="18"/>
          <w:szCs w:val="18"/>
        </w:rPr>
        <w:t xml:space="preserve"> </w:t>
      </w:r>
      <w:proofErr w:type="spellStart"/>
      <w:r w:rsidR="00C96C2B">
        <w:rPr>
          <w:spacing w:val="-2"/>
          <w:sz w:val="18"/>
          <w:szCs w:val="18"/>
        </w:rPr>
        <w:t>L</w:t>
      </w:r>
      <w:r w:rsidR="00C96C2B">
        <w:rPr>
          <w:spacing w:val="1"/>
          <w:sz w:val="18"/>
          <w:szCs w:val="18"/>
        </w:rPr>
        <w:t>un</w:t>
      </w:r>
      <w:r w:rsidR="00C96C2B">
        <w:rPr>
          <w:spacing w:val="-1"/>
          <w:sz w:val="18"/>
          <w:szCs w:val="18"/>
        </w:rPr>
        <w:t>a</w:t>
      </w:r>
      <w:r w:rsidR="00C96C2B">
        <w:rPr>
          <w:sz w:val="18"/>
          <w:szCs w:val="18"/>
        </w:rPr>
        <w:t>k</w:t>
      </w:r>
      <w:proofErr w:type="spellEnd"/>
    </w:p>
    <w:p w14:paraId="36F7C2A4" w14:textId="77777777" w:rsidR="0070680C" w:rsidRDefault="0070680C">
      <w:pPr>
        <w:spacing w:line="200" w:lineRule="exact"/>
      </w:pPr>
    </w:p>
    <w:p w14:paraId="59F2CEB1" w14:textId="77777777" w:rsidR="0070680C" w:rsidRDefault="0070680C">
      <w:pPr>
        <w:spacing w:before="18" w:line="220" w:lineRule="exact"/>
        <w:rPr>
          <w:sz w:val="22"/>
          <w:szCs w:val="22"/>
        </w:rPr>
      </w:pPr>
    </w:p>
    <w:p w14:paraId="52F03038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6376BEF7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5D88F5C7" w14:textId="77777777" w:rsidR="0070680C" w:rsidRDefault="00C96C2B">
      <w:pPr>
        <w:spacing w:line="465" w:lineRule="auto"/>
        <w:ind w:left="1268" w:right="129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Bu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h</w:t>
      </w:r>
      <w:proofErr w:type="spellEnd"/>
      <w:r>
        <w:rPr>
          <w:color w:val="006FC0"/>
          <w:sz w:val="24"/>
          <w:szCs w:val="24"/>
        </w:rPr>
        <w:t xml:space="preserve"> pr</w:t>
      </w:r>
      <w:r>
        <w:rPr>
          <w:color w:val="006FC0"/>
          <w:spacing w:val="-1"/>
          <w:sz w:val="24"/>
          <w:szCs w:val="24"/>
        </w:rPr>
        <w:t>o</w:t>
      </w:r>
      <w:r>
        <w:rPr>
          <w:color w:val="006FC0"/>
          <w:sz w:val="24"/>
          <w:szCs w:val="24"/>
        </w:rPr>
        <w:t>gr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m Ja</w:t>
      </w:r>
      <w:r>
        <w:rPr>
          <w:color w:val="006FC0"/>
          <w:spacing w:val="2"/>
          <w:sz w:val="24"/>
          <w:szCs w:val="24"/>
        </w:rPr>
        <w:t>v</w:t>
      </w:r>
      <w:r>
        <w:rPr>
          <w:color w:val="006FC0"/>
          <w:sz w:val="24"/>
          <w:szCs w:val="24"/>
        </w:rPr>
        <w:t>a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S</w:t>
      </w:r>
      <w:r>
        <w:rPr>
          <w:color w:val="006FC0"/>
          <w:sz w:val="24"/>
          <w:szCs w:val="24"/>
        </w:rPr>
        <w:t>wing y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ng </w:t>
      </w:r>
      <w:proofErr w:type="spellStart"/>
      <w:r>
        <w:rPr>
          <w:color w:val="006FC0"/>
          <w:sz w:val="24"/>
          <w:szCs w:val="24"/>
        </w:rPr>
        <w:t>memi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iki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inp</w:t>
      </w:r>
      <w:r>
        <w:rPr>
          <w:color w:val="006FC0"/>
          <w:spacing w:val="-2"/>
          <w:sz w:val="24"/>
          <w:szCs w:val="24"/>
        </w:rPr>
        <w:t>u</w:t>
      </w:r>
      <w:r>
        <w:rPr>
          <w:color w:val="006FC0"/>
          <w:sz w:val="24"/>
          <w:szCs w:val="24"/>
        </w:rPr>
        <w:t xml:space="preserve">t </w:t>
      </w:r>
      <w:proofErr w:type="spellStart"/>
      <w:r>
        <w:rPr>
          <w:color w:val="006FC0"/>
          <w:sz w:val="24"/>
          <w:szCs w:val="24"/>
        </w:rPr>
        <w:t>be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upa</w:t>
      </w:r>
      <w:proofErr w:type="spellEnd"/>
      <w:r>
        <w:rPr>
          <w:color w:val="006FC0"/>
          <w:spacing w:val="-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JT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x</w:t>
      </w:r>
      <w:r>
        <w:rPr>
          <w:color w:val="006FC0"/>
          <w:spacing w:val="3"/>
          <w:sz w:val="24"/>
          <w:szCs w:val="24"/>
        </w:rPr>
        <w:t>t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ield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untuk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mem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sukk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us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r</w:t>
      </w:r>
      <w:r>
        <w:rPr>
          <w:color w:val="006FC0"/>
          <w:spacing w:val="1"/>
          <w:sz w:val="24"/>
          <w:szCs w:val="24"/>
        </w:rPr>
        <w:t>n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me </w:t>
      </w:r>
      <w:r>
        <w:rPr>
          <w:color w:val="006FC0"/>
          <w:spacing w:val="2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 </w:t>
      </w:r>
      <w:proofErr w:type="spellStart"/>
      <w:r>
        <w:rPr>
          <w:color w:val="006FC0"/>
          <w:sz w:val="24"/>
          <w:szCs w:val="24"/>
        </w:rPr>
        <w:t>J</w:t>
      </w:r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sswo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F</w:t>
      </w:r>
      <w:r>
        <w:rPr>
          <w:color w:val="006FC0"/>
          <w:sz w:val="24"/>
          <w:szCs w:val="24"/>
        </w:rPr>
        <w:t>ield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untuk</w:t>
      </w:r>
      <w:proofErr w:type="spellEnd"/>
      <w:r>
        <w:rPr>
          <w:color w:val="006FC0"/>
          <w:spacing w:val="3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mem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sukk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sswo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d.</w:t>
      </w:r>
    </w:p>
    <w:p w14:paraId="6A49AA48" w14:textId="77777777" w:rsidR="0070680C" w:rsidRDefault="00C96C2B">
      <w:pPr>
        <w:spacing w:before="7" w:line="360" w:lineRule="auto"/>
        <w:ind w:left="1268" w:right="63"/>
        <w:rPr>
          <w:sz w:val="24"/>
          <w:szCs w:val="24"/>
        </w:rPr>
      </w:pPr>
      <w:proofErr w:type="spellStart"/>
      <w:proofErr w:type="gramStart"/>
      <w:r>
        <w:rPr>
          <w:color w:val="006FC0"/>
          <w:sz w:val="24"/>
          <w:szCs w:val="24"/>
        </w:rPr>
        <w:t>T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mbahk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2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to</w:t>
      </w:r>
      <w:r>
        <w:rPr>
          <w:color w:val="006FC0"/>
          <w:spacing w:val="1"/>
          <w:sz w:val="24"/>
          <w:szCs w:val="24"/>
        </w:rPr>
        <w:t>m</w:t>
      </w:r>
      <w:r>
        <w:rPr>
          <w:color w:val="006FC0"/>
          <w:sz w:val="24"/>
          <w:szCs w:val="24"/>
        </w:rPr>
        <w:t>bol</w:t>
      </w:r>
      <w:proofErr w:type="spellEnd"/>
      <w:proofErr w:type="gram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24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"</w:t>
      </w:r>
      <w:r>
        <w:rPr>
          <w:color w:val="006FC0"/>
          <w:spacing w:val="-2"/>
          <w:sz w:val="24"/>
          <w:szCs w:val="24"/>
        </w:rPr>
        <w:t>L</w:t>
      </w:r>
      <w:r>
        <w:rPr>
          <w:color w:val="006FC0"/>
          <w:sz w:val="24"/>
          <w:szCs w:val="24"/>
        </w:rPr>
        <w:t>ogin</w:t>
      </w:r>
      <w:r>
        <w:rPr>
          <w:color w:val="006FC0"/>
          <w:spacing w:val="1"/>
          <w:sz w:val="24"/>
          <w:szCs w:val="24"/>
        </w:rPr>
        <w:t>"</w:t>
      </w:r>
      <w:r>
        <w:rPr>
          <w:color w:val="006FC0"/>
          <w:sz w:val="24"/>
          <w:szCs w:val="24"/>
        </w:rPr>
        <w:t xml:space="preserve">. </w:t>
      </w:r>
      <w:r>
        <w:rPr>
          <w:color w:val="006FC0"/>
          <w:spacing w:val="24"/>
          <w:sz w:val="24"/>
          <w:szCs w:val="24"/>
        </w:rPr>
        <w:t xml:space="preserve"> </w:t>
      </w:r>
      <w:proofErr w:type="gram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 xml:space="preserve">ka </w:t>
      </w:r>
      <w:r>
        <w:rPr>
          <w:color w:val="006FC0"/>
          <w:spacing w:val="23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to</w:t>
      </w:r>
      <w:r>
        <w:rPr>
          <w:color w:val="006FC0"/>
          <w:spacing w:val="1"/>
          <w:sz w:val="24"/>
          <w:szCs w:val="24"/>
        </w:rPr>
        <w:t>m</w:t>
      </w:r>
      <w:r>
        <w:rPr>
          <w:color w:val="006FC0"/>
          <w:sz w:val="24"/>
          <w:szCs w:val="24"/>
        </w:rPr>
        <w:t>bol</w:t>
      </w:r>
      <w:proofErr w:type="spellEnd"/>
      <w:proofErr w:type="gramEnd"/>
      <w:r>
        <w:rPr>
          <w:color w:val="006FC0"/>
          <w:sz w:val="24"/>
          <w:szCs w:val="24"/>
        </w:rPr>
        <w:t xml:space="preserve"> </w:t>
      </w:r>
      <w:r>
        <w:rPr>
          <w:color w:val="006FC0"/>
          <w:spacing w:val="22"/>
          <w:sz w:val="24"/>
          <w:szCs w:val="24"/>
        </w:rPr>
        <w:t xml:space="preserve"> </w:t>
      </w:r>
      <w:r>
        <w:rPr>
          <w:color w:val="006FC0"/>
          <w:spacing w:val="-2"/>
          <w:sz w:val="24"/>
          <w:szCs w:val="24"/>
        </w:rPr>
        <w:t>"</w:t>
      </w:r>
      <w:r>
        <w:rPr>
          <w:color w:val="006FC0"/>
          <w:sz w:val="24"/>
          <w:szCs w:val="24"/>
        </w:rPr>
        <w:t xml:space="preserve">Login" </w:t>
      </w:r>
      <w:r>
        <w:rPr>
          <w:color w:val="006FC0"/>
          <w:spacing w:val="2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</w:t>
      </w:r>
      <w:r>
        <w:rPr>
          <w:color w:val="006FC0"/>
          <w:spacing w:val="1"/>
          <w:sz w:val="24"/>
          <w:szCs w:val="24"/>
        </w:rPr>
        <w:t>t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, </w:t>
      </w:r>
      <w:r>
        <w:rPr>
          <w:color w:val="006FC0"/>
          <w:spacing w:val="24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lakuk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v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proofErr w:type="spellEnd"/>
    </w:p>
    <w:p w14:paraId="271687F1" w14:textId="77777777" w:rsidR="0070680C" w:rsidRDefault="0070680C">
      <w:pPr>
        <w:spacing w:before="3" w:line="120" w:lineRule="exact"/>
        <w:rPr>
          <w:sz w:val="12"/>
          <w:szCs w:val="12"/>
        </w:rPr>
      </w:pPr>
    </w:p>
    <w:p w14:paraId="2669DEBA" w14:textId="77777777" w:rsidR="0070680C" w:rsidRDefault="00C96C2B">
      <w:pPr>
        <w:ind w:left="1268"/>
        <w:rPr>
          <w:sz w:val="24"/>
          <w:szCs w:val="24"/>
        </w:rPr>
      </w:pP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ng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 </w:t>
      </w: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tent</w:t>
      </w:r>
      <w:r>
        <w:rPr>
          <w:color w:val="006FC0"/>
          <w:spacing w:val="2"/>
          <w:sz w:val="24"/>
          <w:szCs w:val="24"/>
        </w:rPr>
        <w:t>u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riku</w:t>
      </w:r>
      <w:r>
        <w:rPr>
          <w:color w:val="006FC0"/>
          <w:spacing w:val="2"/>
          <w:sz w:val="24"/>
          <w:szCs w:val="24"/>
        </w:rPr>
        <w:t>t</w:t>
      </w:r>
      <w:proofErr w:type="spellEnd"/>
      <w:r>
        <w:rPr>
          <w:color w:val="006FC0"/>
          <w:sz w:val="24"/>
          <w:szCs w:val="24"/>
        </w:rPr>
        <w:t>:</w:t>
      </w:r>
    </w:p>
    <w:p w14:paraId="4692458F" w14:textId="77777777" w:rsidR="0070680C" w:rsidRDefault="0070680C">
      <w:pPr>
        <w:spacing w:before="20" w:line="240" w:lineRule="exact"/>
        <w:rPr>
          <w:sz w:val="24"/>
          <w:szCs w:val="24"/>
        </w:rPr>
      </w:pPr>
    </w:p>
    <w:p w14:paraId="74835D6E" w14:textId="77777777" w:rsidR="0070680C" w:rsidRDefault="00C96C2B">
      <w:pPr>
        <w:ind w:left="1268"/>
        <w:rPr>
          <w:sz w:val="24"/>
          <w:szCs w:val="24"/>
        </w:rPr>
      </w:pPr>
      <w:r>
        <w:rPr>
          <w:color w:val="006FC0"/>
          <w:sz w:val="24"/>
          <w:szCs w:val="24"/>
        </w:rPr>
        <w:t>-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njang 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sswo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m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</w:t>
      </w:r>
      <w:r>
        <w:rPr>
          <w:color w:val="006FC0"/>
          <w:spacing w:val="3"/>
          <w:sz w:val="24"/>
          <w:szCs w:val="24"/>
        </w:rPr>
        <w:t>i</w:t>
      </w:r>
      <w:r>
        <w:rPr>
          <w:color w:val="006FC0"/>
          <w:sz w:val="24"/>
          <w:szCs w:val="24"/>
        </w:rPr>
        <w:t xml:space="preserve">mal 8 </w:t>
      </w: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r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kt</w:t>
      </w:r>
      <w:r>
        <w:rPr>
          <w:color w:val="006FC0"/>
          <w:spacing w:val="2"/>
          <w:sz w:val="24"/>
          <w:szCs w:val="24"/>
        </w:rPr>
        <w:t>e</w:t>
      </w:r>
      <w:r>
        <w:rPr>
          <w:color w:val="006FC0"/>
          <w:sz w:val="24"/>
          <w:szCs w:val="24"/>
        </w:rPr>
        <w:t>r</w:t>
      </w:r>
      <w:proofErr w:type="spellEnd"/>
      <w:r>
        <w:rPr>
          <w:color w:val="006FC0"/>
          <w:sz w:val="24"/>
          <w:szCs w:val="24"/>
        </w:rPr>
        <w:t>.</w:t>
      </w:r>
    </w:p>
    <w:p w14:paraId="6EA44709" w14:textId="77777777" w:rsidR="0070680C" w:rsidRDefault="0070680C">
      <w:pPr>
        <w:spacing w:before="17" w:line="240" w:lineRule="exact"/>
        <w:rPr>
          <w:sz w:val="24"/>
          <w:szCs w:val="24"/>
        </w:rPr>
      </w:pPr>
    </w:p>
    <w:p w14:paraId="2F460AB3" w14:textId="77777777" w:rsidR="0070680C" w:rsidRDefault="00C96C2B">
      <w:pPr>
        <w:ind w:left="1268"/>
        <w:rPr>
          <w:sz w:val="24"/>
          <w:szCs w:val="24"/>
        </w:rPr>
      </w:pPr>
      <w:r>
        <w:rPr>
          <w:color w:val="006FC0"/>
          <w:sz w:val="24"/>
          <w:szCs w:val="24"/>
        </w:rPr>
        <w:t>-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sswo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 xml:space="preserve">d </w:t>
      </w:r>
      <w:proofErr w:type="spellStart"/>
      <w:r>
        <w:rPr>
          <w:color w:val="006FC0"/>
          <w:sz w:val="24"/>
          <w:szCs w:val="24"/>
        </w:rPr>
        <w:t>h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rus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m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</w:t>
      </w:r>
      <w:r>
        <w:rPr>
          <w:color w:val="006FC0"/>
          <w:spacing w:val="2"/>
          <w:sz w:val="24"/>
          <w:szCs w:val="24"/>
        </w:rPr>
        <w:t>g</w:t>
      </w:r>
      <w:r>
        <w:rPr>
          <w:color w:val="006FC0"/>
          <w:spacing w:val="1"/>
          <w:sz w:val="24"/>
          <w:szCs w:val="24"/>
        </w:rPr>
        <w:t>a</w:t>
      </w:r>
      <w:r>
        <w:rPr>
          <w:color w:val="006FC0"/>
          <w:sz w:val="24"/>
          <w:szCs w:val="24"/>
        </w:rPr>
        <w:t>ndung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hu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uf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</w:t>
      </w:r>
      <w:r>
        <w:rPr>
          <w:color w:val="006FC0"/>
          <w:spacing w:val="-2"/>
          <w:sz w:val="24"/>
          <w:szCs w:val="24"/>
        </w:rPr>
        <w:t>e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1"/>
          <w:sz w:val="24"/>
          <w:szCs w:val="24"/>
        </w:rPr>
        <w:t>a</w:t>
      </w:r>
      <w:r>
        <w:rPr>
          <w:color w:val="006FC0"/>
          <w:sz w:val="24"/>
          <w:szCs w:val="24"/>
        </w:rPr>
        <w:t>r</w:t>
      </w:r>
      <w:proofErr w:type="spellEnd"/>
      <w:r>
        <w:rPr>
          <w:color w:val="006FC0"/>
          <w:sz w:val="24"/>
          <w:szCs w:val="24"/>
        </w:rPr>
        <w:t xml:space="preserve">, </w:t>
      </w:r>
      <w:proofErr w:type="spellStart"/>
      <w:r>
        <w:rPr>
          <w:color w:val="006FC0"/>
          <w:sz w:val="24"/>
          <w:szCs w:val="24"/>
        </w:rPr>
        <w:t>hu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>uf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ec</w:t>
      </w:r>
      <w:r>
        <w:rPr>
          <w:color w:val="006FC0"/>
          <w:sz w:val="24"/>
          <w:szCs w:val="24"/>
        </w:rPr>
        <w:t>i</w:t>
      </w:r>
      <w:r>
        <w:rPr>
          <w:color w:val="006FC0"/>
          <w:spacing w:val="1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>, 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 xml:space="preserve">n </w:t>
      </w:r>
      <w:proofErr w:type="spellStart"/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ng</w:t>
      </w:r>
      <w:r>
        <w:rPr>
          <w:color w:val="006FC0"/>
          <w:spacing w:val="2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proofErr w:type="spellEnd"/>
      <w:r>
        <w:rPr>
          <w:color w:val="006FC0"/>
          <w:sz w:val="24"/>
          <w:szCs w:val="24"/>
        </w:rPr>
        <w:t>.</w:t>
      </w:r>
    </w:p>
    <w:p w14:paraId="2D153432" w14:textId="77777777" w:rsidR="0070680C" w:rsidRDefault="0070680C">
      <w:pPr>
        <w:spacing w:before="19" w:line="240" w:lineRule="exact"/>
        <w:rPr>
          <w:sz w:val="24"/>
          <w:szCs w:val="24"/>
        </w:rPr>
      </w:pPr>
    </w:p>
    <w:p w14:paraId="21801A5D" w14:textId="77777777" w:rsidR="0070680C" w:rsidRDefault="00C96C2B">
      <w:pPr>
        <w:ind w:left="1268"/>
        <w:rPr>
          <w:sz w:val="24"/>
          <w:szCs w:val="24"/>
        </w:rPr>
      </w:pPr>
      <w:r>
        <w:rPr>
          <w:color w:val="006FC0"/>
          <w:sz w:val="24"/>
          <w:szCs w:val="24"/>
        </w:rPr>
        <w:t>-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 xml:space="preserve">Jika </w:t>
      </w:r>
      <w:proofErr w:type="spellStart"/>
      <w:r>
        <w:rPr>
          <w:color w:val="006FC0"/>
          <w:sz w:val="24"/>
          <w:szCs w:val="24"/>
        </w:rPr>
        <w:t>v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be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pacing w:val="2"/>
          <w:sz w:val="24"/>
          <w:szCs w:val="24"/>
        </w:rPr>
        <w:t>h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r>
        <w:rPr>
          <w:color w:val="006FC0"/>
          <w:spacing w:val="1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 xml:space="preserve">, </w:t>
      </w:r>
      <w:proofErr w:type="spellStart"/>
      <w:r>
        <w:rPr>
          <w:color w:val="006FC0"/>
          <w:sz w:val="24"/>
          <w:szCs w:val="24"/>
        </w:rPr>
        <w:t>tampi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"Login </w:t>
      </w:r>
      <w:proofErr w:type="spellStart"/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rh</w:t>
      </w:r>
      <w:r>
        <w:rPr>
          <w:color w:val="006FC0"/>
          <w:spacing w:val="-2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r>
        <w:rPr>
          <w:color w:val="006FC0"/>
          <w:spacing w:val="1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>" di</w:t>
      </w:r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>.</w:t>
      </w:r>
    </w:p>
    <w:p w14:paraId="4A801E1A" w14:textId="77777777" w:rsidR="0070680C" w:rsidRDefault="0070680C">
      <w:pPr>
        <w:spacing w:before="17" w:line="240" w:lineRule="exact"/>
        <w:rPr>
          <w:sz w:val="24"/>
          <w:szCs w:val="24"/>
        </w:rPr>
      </w:pPr>
    </w:p>
    <w:p w14:paraId="300FADC1" w14:textId="77777777" w:rsidR="0070680C" w:rsidRDefault="00C96C2B">
      <w:pPr>
        <w:ind w:left="588"/>
        <w:rPr>
          <w:sz w:val="24"/>
          <w:szCs w:val="24"/>
        </w:rPr>
      </w:pPr>
      <w:r>
        <w:rPr>
          <w:color w:val="006FC0"/>
          <w:sz w:val="24"/>
          <w:szCs w:val="24"/>
        </w:rPr>
        <w:t>-</w:t>
      </w:r>
      <w:r>
        <w:rPr>
          <w:color w:val="006FC0"/>
          <w:spacing w:val="-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 xml:space="preserve">Jika </w:t>
      </w:r>
      <w:proofErr w:type="spellStart"/>
      <w:r>
        <w:rPr>
          <w:color w:val="006FC0"/>
          <w:sz w:val="24"/>
          <w:szCs w:val="24"/>
        </w:rPr>
        <w:t>v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d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si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gag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 xml:space="preserve">, </w:t>
      </w:r>
      <w:proofErr w:type="spellStart"/>
      <w:r>
        <w:rPr>
          <w:color w:val="006FC0"/>
          <w:spacing w:val="1"/>
          <w:sz w:val="24"/>
          <w:szCs w:val="24"/>
        </w:rPr>
        <w:t>t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pacing w:val="3"/>
          <w:sz w:val="24"/>
          <w:szCs w:val="24"/>
        </w:rPr>
        <w:t>m</w:t>
      </w:r>
      <w:r>
        <w:rPr>
          <w:color w:val="006FC0"/>
          <w:sz w:val="24"/>
          <w:szCs w:val="24"/>
        </w:rPr>
        <w:t>pi</w:t>
      </w:r>
      <w:r>
        <w:rPr>
          <w:color w:val="006FC0"/>
          <w:spacing w:val="1"/>
          <w:sz w:val="24"/>
          <w:szCs w:val="24"/>
        </w:rPr>
        <w:t>l</w:t>
      </w:r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"</w:t>
      </w:r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sswo</w:t>
      </w:r>
      <w:r>
        <w:rPr>
          <w:color w:val="006FC0"/>
          <w:spacing w:val="-1"/>
          <w:sz w:val="24"/>
          <w:szCs w:val="24"/>
        </w:rPr>
        <w:t>r</w:t>
      </w:r>
      <w:r>
        <w:rPr>
          <w:color w:val="006FC0"/>
          <w:sz w:val="24"/>
          <w:szCs w:val="24"/>
        </w:rPr>
        <w:t xml:space="preserve">d </w:t>
      </w:r>
      <w:proofErr w:type="spellStart"/>
      <w:r>
        <w:rPr>
          <w:color w:val="006FC0"/>
          <w:spacing w:val="3"/>
          <w:sz w:val="24"/>
          <w:szCs w:val="24"/>
        </w:rPr>
        <w:t>t</w:t>
      </w:r>
      <w:r>
        <w:rPr>
          <w:color w:val="006FC0"/>
          <w:sz w:val="24"/>
          <w:szCs w:val="24"/>
        </w:rPr>
        <w:t>idak</w:t>
      </w:r>
      <w:proofErr w:type="spellEnd"/>
      <w:r>
        <w:rPr>
          <w:color w:val="006FC0"/>
          <w:sz w:val="24"/>
          <w:szCs w:val="24"/>
        </w:rPr>
        <w:t xml:space="preserve"> v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d" di</w:t>
      </w:r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>.</w:t>
      </w:r>
    </w:p>
    <w:p w14:paraId="64898493" w14:textId="77777777" w:rsidR="0070680C" w:rsidRDefault="0070680C">
      <w:pPr>
        <w:spacing w:line="260" w:lineRule="exact"/>
        <w:rPr>
          <w:sz w:val="26"/>
          <w:szCs w:val="26"/>
        </w:rPr>
      </w:pPr>
    </w:p>
    <w:p w14:paraId="0AAFF5D7" w14:textId="77777777" w:rsidR="0070680C" w:rsidRDefault="00C96C2B">
      <w:pPr>
        <w:ind w:left="588"/>
        <w:rPr>
          <w:sz w:val="28"/>
          <w:szCs w:val="28"/>
        </w:rPr>
      </w:pPr>
      <w:proofErr w:type="spellStart"/>
      <w:r>
        <w:rPr>
          <w:b/>
          <w:color w:val="006FC0"/>
          <w:spacing w:val="1"/>
          <w:sz w:val="28"/>
          <w:szCs w:val="28"/>
        </w:rPr>
        <w:t>Ja</w:t>
      </w:r>
      <w:r>
        <w:rPr>
          <w:b/>
          <w:color w:val="006FC0"/>
          <w:spacing w:val="-4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n</w:t>
      </w:r>
      <w:proofErr w:type="spellEnd"/>
    </w:p>
    <w:p w14:paraId="1B76E4F1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3B39AEFE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ja</w:t>
      </w:r>
      <w:r>
        <w:rPr>
          <w:color w:val="006FC0"/>
          <w:spacing w:val="-1"/>
          <w:sz w:val="24"/>
          <w:szCs w:val="24"/>
        </w:rPr>
        <w:t>wa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2EFB1E04" w14:textId="77777777" w:rsidR="0070680C" w:rsidRDefault="0070680C">
      <w:pPr>
        <w:spacing w:before="3" w:line="180" w:lineRule="exact"/>
        <w:rPr>
          <w:sz w:val="19"/>
          <w:szCs w:val="19"/>
        </w:rPr>
      </w:pPr>
    </w:p>
    <w:p w14:paraId="72BB4DD3" w14:textId="77777777" w:rsidR="0070680C" w:rsidRDefault="0070680C">
      <w:pPr>
        <w:spacing w:line="200" w:lineRule="exact"/>
      </w:pPr>
    </w:p>
    <w:p w14:paraId="16A597B5" w14:textId="77777777" w:rsidR="0070680C" w:rsidRDefault="0070680C">
      <w:pPr>
        <w:spacing w:line="200" w:lineRule="exact"/>
      </w:pPr>
    </w:p>
    <w:p w14:paraId="69B9BE90" w14:textId="77777777" w:rsidR="0070680C" w:rsidRDefault="0070680C">
      <w:pPr>
        <w:spacing w:line="200" w:lineRule="exact"/>
      </w:pPr>
    </w:p>
    <w:p w14:paraId="15D082EA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7B3B145C" w14:textId="77777777" w:rsidR="0070680C" w:rsidRDefault="0070680C">
      <w:pPr>
        <w:spacing w:before="1" w:line="160" w:lineRule="exact"/>
        <w:rPr>
          <w:sz w:val="16"/>
          <w:szCs w:val="16"/>
        </w:rPr>
      </w:pPr>
    </w:p>
    <w:p w14:paraId="35893DC8" w14:textId="77777777" w:rsidR="00B14E36" w:rsidRPr="00B14E36" w:rsidRDefault="00B14E36" w:rsidP="00B14E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package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soalNo4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import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javax.swing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*;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import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java.awt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*;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import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java.awt.event.ActionEvent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import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java.awt.event.ActionListener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main 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JFrame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frame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JFrame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"PRAKTIKUM 5"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setDefaultCloseOperation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JFrame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EXIT_ON_CLOSE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setLocationRelativeTo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null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setSize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600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400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setLayout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null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username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"Username"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password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"Password"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username.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30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username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50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30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lastRenderedPageBreak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JTextField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usernameField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JTextField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usernameField.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75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165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usernameField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JPasswordField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passwordField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JPasswordField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passwordField.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75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55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165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passwordField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JButton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Loginbutton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JButton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"LOGIN"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Loginbutton.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150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30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Loginbutton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JLabel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500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30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image =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"Image 1"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"Image 2"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"Image 3"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JComboBox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&lt;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&gt;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imagesComboBox</w:t>
      </w:r>
      <w:proofErr w:type="spellEnd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 =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JComboBox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image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imagesComboBox.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setBounds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75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80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imagesComboBox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Loginbutton.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addActionListener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ActionListener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 xml:space="preserve">()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actionPerformed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ActionEvent</w:t>
      </w:r>
      <w:proofErr w:type="spellEnd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6E7ED9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6E7ED9"/>
          <w:sz w:val="21"/>
          <w:szCs w:val="21"/>
          <w:lang w:val="en-ID" w:eastAsia="en-ID"/>
        </w:rPr>
        <w:br/>
        <w:t xml:space="preserve">               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password = 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valueOf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passwordField.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getPassword</w:t>
      </w:r>
      <w:proofErr w:type="spellEnd"/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()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try 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br/>
        <w:t xml:space="preserve">                    </w:t>
      </w:r>
      <w:proofErr w:type="spellStart"/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validatePassword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; </w:t>
      </w:r>
      <w:r w:rsidRPr="00B14E36">
        <w:rPr>
          <w:rFonts w:ascii="Courier New" w:hAnsi="Courier New" w:cs="Courier New"/>
          <w:i/>
          <w:iCs/>
          <w:color w:val="5C6370"/>
          <w:sz w:val="21"/>
          <w:szCs w:val="21"/>
          <w:lang w:val="en-ID" w:eastAsia="en-ID"/>
        </w:rPr>
        <w:t xml:space="preserve">// </w:t>
      </w:r>
      <w:proofErr w:type="spellStart"/>
      <w:r w:rsidRPr="00B14E36">
        <w:rPr>
          <w:rFonts w:ascii="Courier New" w:hAnsi="Courier New" w:cs="Courier New"/>
          <w:i/>
          <w:iCs/>
          <w:color w:val="5C6370"/>
          <w:sz w:val="21"/>
          <w:szCs w:val="21"/>
          <w:lang w:val="en-ID" w:eastAsia="en-ID"/>
        </w:rPr>
        <w:t>Validasi</w:t>
      </w:r>
      <w:proofErr w:type="spellEnd"/>
      <w:r w:rsidRPr="00B14E36">
        <w:rPr>
          <w:rFonts w:ascii="Courier New" w:hAnsi="Courier New" w:cs="Courier New"/>
          <w:i/>
          <w:iCs/>
          <w:color w:val="5C6370"/>
          <w:sz w:val="21"/>
          <w:szCs w:val="21"/>
          <w:lang w:val="en-ID" w:eastAsia="en-ID"/>
        </w:rPr>
        <w:t xml:space="preserve"> password</w:t>
      </w:r>
      <w:r w:rsidRPr="00B14E36">
        <w:rPr>
          <w:rFonts w:ascii="Courier New" w:hAnsi="Courier New" w:cs="Courier New"/>
          <w:i/>
          <w:iCs/>
          <w:color w:val="5C6370"/>
          <w:sz w:val="21"/>
          <w:szCs w:val="21"/>
          <w:lang w:val="en-ID" w:eastAsia="en-ID"/>
        </w:rPr>
        <w:br/>
        <w:t xml:space="preserve">            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setText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"Login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Berhasil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    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setForeground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Color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GREEN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        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t xml:space="preserve">}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catch 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Exception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ex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br/>
        <w:t xml:space="preserve">            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setText</w:t>
      </w:r>
      <w:proofErr w:type="spellEnd"/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"Password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tidak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valid. "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ex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getMessage</w:t>
      </w:r>
      <w:proofErr w:type="spellEnd"/>
      <w:r w:rsidRPr="00B14E36">
        <w:rPr>
          <w:rFonts w:ascii="Courier New" w:hAnsi="Courier New" w:cs="Courier New"/>
          <w:color w:val="6E7ED9"/>
          <w:sz w:val="21"/>
          <w:szCs w:val="21"/>
          <w:lang w:val="en-ID" w:eastAsia="en-ID"/>
        </w:rPr>
        <w:t>()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    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validasiMassage.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setForeground</w:t>
      </w:r>
      <w:proofErr w:type="spellEnd"/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Color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RED</w:t>
      </w:r>
      <w:proofErr w:type="spellEnd"/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        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179387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color w:val="6E7ED9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6E7ED9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frame.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setVisible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true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private static void </w:t>
      </w:r>
      <w:proofErr w:type="spellStart"/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validatePassword</w:t>
      </w:r>
      <w:proofErr w:type="spellEnd"/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throws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Exception 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if 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length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 xml:space="preserve">() 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&lt; </w:t>
      </w:r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8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throw new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Exception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"Panjang password minimal 8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karakter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."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if 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!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matches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89CA78"/>
          <w:sz w:val="21"/>
          <w:szCs w:val="21"/>
          <w:shd w:val="clear" w:color="auto" w:fill="2D3139"/>
          <w:lang w:val="en-ID" w:eastAsia="en-ID"/>
        </w:rPr>
        <w:t>.*[A-Z].*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throw new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Exception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"Password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harus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mengandung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huruf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besar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."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if 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!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matches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89CA78"/>
          <w:sz w:val="21"/>
          <w:szCs w:val="21"/>
          <w:shd w:val="clear" w:color="auto" w:fill="2D3139"/>
          <w:lang w:val="en-ID" w:eastAsia="en-ID"/>
        </w:rPr>
        <w:t>.*[a-z].*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throw new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Exception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"Password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harus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mengandung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huruf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kecil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."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lastRenderedPageBreak/>
        <w:t xml:space="preserve">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if 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!</w:t>
      </w:r>
      <w:proofErr w:type="spellStart"/>
      <w:r w:rsidRPr="00B14E36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password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B14E36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matches</w:t>
      </w:r>
      <w:proofErr w:type="spellEnd"/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89CA78"/>
          <w:sz w:val="21"/>
          <w:szCs w:val="21"/>
          <w:shd w:val="clear" w:color="auto" w:fill="2D3139"/>
          <w:lang w:val="en-ID" w:eastAsia="en-ID"/>
        </w:rPr>
        <w:t>.*</w:t>
      </w:r>
      <w:r w:rsidRPr="00B14E36">
        <w:rPr>
          <w:rFonts w:ascii="Courier New" w:hAnsi="Courier New" w:cs="Courier New"/>
          <w:color w:val="2BBAC5"/>
          <w:sz w:val="21"/>
          <w:szCs w:val="21"/>
          <w:shd w:val="clear" w:color="auto" w:fill="2D3139"/>
          <w:lang w:val="en-ID" w:eastAsia="en-ID"/>
        </w:rPr>
        <w:t>\\</w:t>
      </w:r>
      <w:r w:rsidRPr="00B14E36">
        <w:rPr>
          <w:rFonts w:ascii="Courier New" w:hAnsi="Courier New" w:cs="Courier New"/>
          <w:color w:val="89CA78"/>
          <w:sz w:val="21"/>
          <w:szCs w:val="21"/>
          <w:shd w:val="clear" w:color="auto" w:fill="2D3139"/>
          <w:lang w:val="en-ID" w:eastAsia="en-ID"/>
        </w:rPr>
        <w:t>d.*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{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        </w:t>
      </w:r>
      <w:r w:rsidRPr="00B14E36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throw new </w:t>
      </w:r>
      <w:r w:rsidRPr="00B14E36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Exception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(</w:t>
      </w:r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"Password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harus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mengandung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angka</w:t>
      </w:r>
      <w:proofErr w:type="spellEnd"/>
      <w:r w:rsidRPr="00B14E36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."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)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B14E36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359FF4"/>
          <w:sz w:val="21"/>
          <w:szCs w:val="21"/>
          <w:lang w:val="en-ID" w:eastAsia="en-ID"/>
        </w:rPr>
        <w:br/>
        <w:t xml:space="preserve">    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B14E36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462FF17F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b/>
          <w:color w:val="006FC0"/>
          <w:sz w:val="24"/>
          <w:szCs w:val="24"/>
        </w:rPr>
        <w:t>P</w:t>
      </w:r>
      <w:r>
        <w:rPr>
          <w:b/>
          <w:color w:val="006FC0"/>
          <w:spacing w:val="-1"/>
          <w:sz w:val="24"/>
          <w:szCs w:val="24"/>
        </w:rPr>
        <w:t>e</w:t>
      </w:r>
      <w:r>
        <w:rPr>
          <w:b/>
          <w:color w:val="006FC0"/>
          <w:spacing w:val="1"/>
          <w:sz w:val="24"/>
          <w:szCs w:val="24"/>
        </w:rPr>
        <w:t>n</w:t>
      </w:r>
      <w:r>
        <w:rPr>
          <w:b/>
          <w:color w:val="006FC0"/>
          <w:sz w:val="24"/>
          <w:szCs w:val="24"/>
        </w:rPr>
        <w:t>j</w:t>
      </w:r>
      <w:r>
        <w:rPr>
          <w:b/>
          <w:color w:val="006FC0"/>
          <w:spacing w:val="-2"/>
          <w:sz w:val="24"/>
          <w:szCs w:val="24"/>
        </w:rPr>
        <w:t>e</w:t>
      </w:r>
      <w:r>
        <w:rPr>
          <w:b/>
          <w:color w:val="006FC0"/>
          <w:sz w:val="24"/>
          <w:szCs w:val="24"/>
        </w:rPr>
        <w:t>lasan</w:t>
      </w:r>
      <w:proofErr w:type="spellEnd"/>
    </w:p>
    <w:p w14:paraId="38507173" w14:textId="77777777" w:rsidR="0070680C" w:rsidRDefault="0070680C">
      <w:pPr>
        <w:spacing w:before="19" w:line="240" w:lineRule="exact"/>
        <w:rPr>
          <w:sz w:val="24"/>
          <w:szCs w:val="24"/>
        </w:rPr>
      </w:pPr>
    </w:p>
    <w:p w14:paraId="011D1A3B" w14:textId="77777777" w:rsidR="0070680C" w:rsidRDefault="00C96C2B">
      <w:pPr>
        <w:ind w:left="126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Tulis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njel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5483E78E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63570D2C" w14:textId="77777777" w:rsidR="0070680C" w:rsidRDefault="0070680C">
      <w:pPr>
        <w:spacing w:line="200" w:lineRule="exact"/>
      </w:pPr>
    </w:p>
    <w:p w14:paraId="1DA14D71" w14:textId="77777777" w:rsidR="0070680C" w:rsidRDefault="0070680C">
      <w:pPr>
        <w:spacing w:line="200" w:lineRule="exact"/>
      </w:pPr>
    </w:p>
    <w:p w14:paraId="5024B693" w14:textId="77777777" w:rsidR="0070680C" w:rsidRDefault="0070680C">
      <w:pPr>
        <w:spacing w:line="200" w:lineRule="exact"/>
      </w:pPr>
    </w:p>
    <w:p w14:paraId="2F5CFFA7" w14:textId="77777777" w:rsidR="0070680C" w:rsidRDefault="00C96C2B">
      <w:pPr>
        <w:ind w:left="588"/>
        <w:rPr>
          <w:b/>
          <w:color w:val="006FC0"/>
          <w:sz w:val="24"/>
          <w:szCs w:val="24"/>
        </w:rPr>
      </w:pPr>
      <w:r>
        <w:rPr>
          <w:b/>
          <w:color w:val="006FC0"/>
          <w:sz w:val="24"/>
          <w:szCs w:val="24"/>
        </w:rPr>
        <w:t>O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tp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</w:t>
      </w:r>
    </w:p>
    <w:p w14:paraId="2E2F6493" w14:textId="77777777" w:rsidR="00B14E36" w:rsidRDefault="00B14E36">
      <w:pPr>
        <w:ind w:left="588"/>
        <w:rPr>
          <w:b/>
          <w:color w:val="006FC0"/>
          <w:sz w:val="24"/>
          <w:szCs w:val="24"/>
        </w:rPr>
      </w:pPr>
    </w:p>
    <w:p w14:paraId="7DC02952" w14:textId="77777777" w:rsidR="00B14E36" w:rsidRDefault="00B14E36">
      <w:pPr>
        <w:ind w:left="588"/>
        <w:rPr>
          <w:b/>
          <w:color w:val="006FC0"/>
          <w:sz w:val="24"/>
          <w:szCs w:val="24"/>
        </w:rPr>
      </w:pPr>
    </w:p>
    <w:p w14:paraId="1F36FFDD" w14:textId="77777777" w:rsidR="00B14E36" w:rsidRDefault="00B14E36">
      <w:pPr>
        <w:ind w:left="588"/>
        <w:rPr>
          <w:sz w:val="24"/>
          <w:szCs w:val="24"/>
        </w:rPr>
      </w:pPr>
      <w:r w:rsidRPr="00B14E36">
        <w:rPr>
          <w:sz w:val="24"/>
          <w:szCs w:val="24"/>
        </w:rPr>
        <w:drawing>
          <wp:inline distT="0" distB="0" distL="0" distR="0" wp14:anchorId="53293E08" wp14:editId="703D8D59">
            <wp:extent cx="3458058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6D9" w14:textId="77777777" w:rsidR="00B14E36" w:rsidRDefault="00B14E36">
      <w:pPr>
        <w:ind w:left="588"/>
        <w:rPr>
          <w:sz w:val="24"/>
          <w:szCs w:val="24"/>
        </w:rPr>
      </w:pPr>
    </w:p>
    <w:p w14:paraId="09B83085" w14:textId="77777777" w:rsidR="00B14E36" w:rsidRDefault="00B14E36">
      <w:pPr>
        <w:ind w:left="588"/>
        <w:rPr>
          <w:sz w:val="24"/>
          <w:szCs w:val="24"/>
        </w:rPr>
      </w:pPr>
    </w:p>
    <w:p w14:paraId="2B7D0D08" w14:textId="1F932094" w:rsidR="00B14E36" w:rsidRDefault="00B14E36">
      <w:pPr>
        <w:ind w:left="588"/>
        <w:rPr>
          <w:sz w:val="24"/>
          <w:szCs w:val="24"/>
        </w:rPr>
        <w:sectPr w:rsidR="00B14E36">
          <w:footerReference w:type="default" r:id="rId14"/>
          <w:pgSz w:w="11920" w:h="16860"/>
          <w:pgMar w:top="1800" w:right="1620" w:bottom="280" w:left="1680" w:header="691" w:footer="931" w:gutter="0"/>
          <w:cols w:space="720"/>
        </w:sectPr>
      </w:pPr>
      <w:r w:rsidRPr="00B14E36">
        <w:rPr>
          <w:sz w:val="24"/>
          <w:szCs w:val="24"/>
        </w:rPr>
        <w:drawing>
          <wp:inline distT="0" distB="0" distL="0" distR="0" wp14:anchorId="6A559060" wp14:editId="6F909F12">
            <wp:extent cx="2486372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A765" w14:textId="11E3FFFC" w:rsidR="0070680C" w:rsidRDefault="0070680C">
      <w:pPr>
        <w:spacing w:line="200" w:lineRule="exact"/>
      </w:pPr>
    </w:p>
    <w:p w14:paraId="2B47D670" w14:textId="77777777" w:rsidR="0070680C" w:rsidRDefault="0070680C">
      <w:pPr>
        <w:spacing w:before="18" w:line="220" w:lineRule="exact"/>
        <w:rPr>
          <w:sz w:val="22"/>
          <w:szCs w:val="22"/>
        </w:rPr>
      </w:pPr>
    </w:p>
    <w:p w14:paraId="7DFA4D31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06704E16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06DB7C1E" w14:textId="6FEE82CB" w:rsidR="00B14E36" w:rsidRDefault="00B14E36" w:rsidP="00B14E36">
      <w:pPr>
        <w:spacing w:line="200" w:lineRule="exact"/>
        <w:ind w:firstLine="588"/>
        <w:rPr>
          <w:color w:val="006FC0"/>
          <w:sz w:val="24"/>
          <w:szCs w:val="24"/>
        </w:rPr>
      </w:pPr>
      <w:proofErr w:type="spellStart"/>
      <w:r w:rsidRPr="00B14E36">
        <w:rPr>
          <w:color w:val="006FC0"/>
          <w:sz w:val="24"/>
          <w:szCs w:val="24"/>
        </w:rPr>
        <w:t>Melanjutkan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dari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soal</w:t>
      </w:r>
      <w:proofErr w:type="spellEnd"/>
      <w:r w:rsidRPr="00B14E36">
        <w:rPr>
          <w:color w:val="006FC0"/>
          <w:sz w:val="24"/>
          <w:szCs w:val="24"/>
        </w:rPr>
        <w:t xml:space="preserve"> no 3, </w:t>
      </w:r>
      <w:proofErr w:type="spellStart"/>
      <w:r w:rsidRPr="00B14E36">
        <w:rPr>
          <w:color w:val="006FC0"/>
          <w:sz w:val="24"/>
          <w:szCs w:val="24"/>
        </w:rPr>
        <w:t>tambahkan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komponen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JComboBox</w:t>
      </w:r>
      <w:proofErr w:type="spellEnd"/>
      <w:r w:rsidRPr="00B14E36">
        <w:rPr>
          <w:color w:val="006FC0"/>
          <w:sz w:val="24"/>
          <w:szCs w:val="24"/>
        </w:rPr>
        <w:t xml:space="preserve"> dengan</w:t>
      </w:r>
    </w:p>
    <w:p w14:paraId="2C1CAA1C" w14:textId="62B6B5E2" w:rsidR="00B14E36" w:rsidRPr="00B14E36" w:rsidRDefault="00B14E36" w:rsidP="00B14E36">
      <w:pPr>
        <w:spacing w:line="200" w:lineRule="exact"/>
        <w:rPr>
          <w:color w:val="006FC0"/>
          <w:sz w:val="24"/>
          <w:szCs w:val="24"/>
        </w:rPr>
      </w:pPr>
      <w:r>
        <w:rPr>
          <w:color w:val="006FC0"/>
          <w:sz w:val="24"/>
          <w:szCs w:val="24"/>
        </w:rPr>
        <w:tab/>
      </w:r>
    </w:p>
    <w:p w14:paraId="04DA60B7" w14:textId="2D3546EB" w:rsidR="0070680C" w:rsidRDefault="00B14E36" w:rsidP="00B14E36">
      <w:pPr>
        <w:spacing w:line="200" w:lineRule="exact"/>
        <w:ind w:firstLine="588"/>
      </w:pPr>
      <w:proofErr w:type="spellStart"/>
      <w:r w:rsidRPr="00B14E36">
        <w:rPr>
          <w:color w:val="006FC0"/>
          <w:sz w:val="24"/>
          <w:szCs w:val="24"/>
        </w:rPr>
        <w:t>beberapa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pilihan</w:t>
      </w:r>
      <w:proofErr w:type="spellEnd"/>
      <w:r w:rsidRPr="00B14E36">
        <w:rPr>
          <w:color w:val="006FC0"/>
          <w:sz w:val="24"/>
          <w:szCs w:val="24"/>
        </w:rPr>
        <w:t xml:space="preserve"> image. Ketika </w:t>
      </w:r>
      <w:proofErr w:type="spellStart"/>
      <w:r w:rsidRPr="00B14E36">
        <w:rPr>
          <w:color w:val="006FC0"/>
          <w:sz w:val="24"/>
          <w:szCs w:val="24"/>
        </w:rPr>
        <w:t>pengguna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memilih</w:t>
      </w:r>
      <w:proofErr w:type="spellEnd"/>
      <w:r w:rsidRPr="00B14E36">
        <w:rPr>
          <w:color w:val="006FC0"/>
          <w:sz w:val="24"/>
          <w:szCs w:val="24"/>
        </w:rPr>
        <w:t xml:space="preserve"> image </w:t>
      </w:r>
      <w:proofErr w:type="spellStart"/>
      <w:r w:rsidRPr="00B14E36">
        <w:rPr>
          <w:color w:val="006FC0"/>
          <w:sz w:val="24"/>
          <w:szCs w:val="24"/>
        </w:rPr>
        <w:t>dari</w:t>
      </w:r>
      <w:proofErr w:type="spellEnd"/>
      <w:r w:rsidRPr="00B14E36">
        <w:rPr>
          <w:color w:val="006FC0"/>
          <w:sz w:val="24"/>
          <w:szCs w:val="24"/>
        </w:rPr>
        <w:t xml:space="preserve"> </w:t>
      </w:r>
      <w:proofErr w:type="spellStart"/>
      <w:r w:rsidRPr="00B14E36">
        <w:rPr>
          <w:color w:val="006FC0"/>
          <w:sz w:val="24"/>
          <w:szCs w:val="24"/>
        </w:rPr>
        <w:t>JComboBox</w:t>
      </w:r>
      <w:proofErr w:type="spellEnd"/>
      <w:r w:rsidRPr="00B14E36">
        <w:rPr>
          <w:color w:val="006FC0"/>
          <w:sz w:val="24"/>
          <w:szCs w:val="24"/>
        </w:rPr>
        <w:t>,</w:t>
      </w:r>
    </w:p>
    <w:p w14:paraId="48BD0833" w14:textId="77777777" w:rsidR="0070680C" w:rsidRDefault="0070680C">
      <w:pPr>
        <w:spacing w:line="200" w:lineRule="exact"/>
      </w:pPr>
    </w:p>
    <w:p w14:paraId="1CAA150C" w14:textId="77777777" w:rsidR="0070680C" w:rsidRDefault="0070680C">
      <w:pPr>
        <w:spacing w:line="200" w:lineRule="exact"/>
      </w:pPr>
    </w:p>
    <w:p w14:paraId="43F6336B" w14:textId="77777777" w:rsidR="0070680C" w:rsidRDefault="0070680C">
      <w:pPr>
        <w:spacing w:line="200" w:lineRule="exact"/>
      </w:pPr>
    </w:p>
    <w:p w14:paraId="571F6357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1CD24374" w14:textId="04F02E21" w:rsidR="0070680C" w:rsidRDefault="0070680C" w:rsidP="00B14E36">
      <w:pPr>
        <w:spacing w:before="13" w:line="220" w:lineRule="exact"/>
        <w:rPr>
          <w:rFonts w:ascii="Consolas" w:eastAsia="Consolas" w:hAnsi="Consolas" w:cs="Consolas"/>
          <w:sz w:val="22"/>
          <w:szCs w:val="22"/>
        </w:rPr>
      </w:pPr>
    </w:p>
    <w:p w14:paraId="49726DE4" w14:textId="77777777" w:rsidR="0070680C" w:rsidRDefault="0070680C">
      <w:pPr>
        <w:spacing w:before="7" w:line="180" w:lineRule="exact"/>
        <w:rPr>
          <w:sz w:val="18"/>
          <w:szCs w:val="18"/>
        </w:rPr>
      </w:pPr>
    </w:p>
    <w:p w14:paraId="6D6B8311" w14:textId="3C15729F" w:rsidR="0070680C" w:rsidRDefault="0070680C">
      <w:pPr>
        <w:spacing w:before="14" w:line="240" w:lineRule="exact"/>
        <w:rPr>
          <w:sz w:val="24"/>
          <w:szCs w:val="24"/>
        </w:rPr>
      </w:pPr>
    </w:p>
    <w:p w14:paraId="790B962C" w14:textId="77777777" w:rsidR="00B14E36" w:rsidRDefault="00B14E36" w:rsidP="00B14E36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soalNo4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java.awt.event.ActionEvent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java.awt.event.ActionListener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"PRAKTIKUM 5"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JFrame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setLocationRelativeTo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600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setLayout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username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"Username"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password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"Password"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username.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username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password.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password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JTextField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usernameField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JTextField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usernameField.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75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165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usernameField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JPasswordField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passwordField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JPasswordField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passwordField.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75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165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passwordField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JButton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Loginbutton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JButton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"LOGIN"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Loginbutton.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Loginbutton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validasiMassage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validasiMassage.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validasiMassage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r>
        <w:rPr>
          <w:color w:val="BBBBBB"/>
          <w:sz w:val="21"/>
          <w:szCs w:val="21"/>
        </w:rPr>
        <w:t xml:space="preserve">image = </w:t>
      </w:r>
      <w:r>
        <w:rPr>
          <w:color w:val="359FF4"/>
          <w:sz w:val="21"/>
          <w:szCs w:val="21"/>
        </w:rPr>
        <w:t>{</w:t>
      </w:r>
      <w:r>
        <w:rPr>
          <w:color w:val="89CA78"/>
          <w:sz w:val="21"/>
          <w:szCs w:val="21"/>
        </w:rPr>
        <w:t>"Image 1"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"Image 2"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"Image 3"</w:t>
      </w:r>
      <w:r>
        <w:rPr>
          <w:color w:val="359FF4"/>
          <w:sz w:val="21"/>
          <w:szCs w:val="21"/>
        </w:rPr>
        <w:t>}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E5C07B"/>
          <w:sz w:val="21"/>
          <w:szCs w:val="21"/>
        </w:rPr>
        <w:t>JComboBox</w:t>
      </w:r>
      <w:proofErr w:type="spellEnd"/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>&gt;</w:t>
      </w:r>
      <w:proofErr w:type="spellStart"/>
      <w:r>
        <w:rPr>
          <w:color w:val="BBBBBB"/>
          <w:sz w:val="21"/>
          <w:szCs w:val="21"/>
        </w:rPr>
        <w:t>imagesComboBox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JComboBox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image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imagesComboBox.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75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80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imagesComboBox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Loginbutton.</w:t>
      </w:r>
      <w:r>
        <w:rPr>
          <w:color w:val="61AFEF"/>
          <w:sz w:val="21"/>
          <w:szCs w:val="21"/>
        </w:rPr>
        <w:t>addActionListener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ActionListener</w:t>
      </w:r>
      <w:r>
        <w:rPr>
          <w:color w:val="54A857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actionPerformed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ActionEvent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password = </w:t>
      </w:r>
      <w:proofErr w:type="spellStart"/>
      <w:r>
        <w:rPr>
          <w:color w:val="E5C07B"/>
          <w:sz w:val="21"/>
          <w:szCs w:val="21"/>
        </w:rPr>
        <w:t>String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valueOf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passwordField.</w:t>
      </w:r>
      <w:r>
        <w:rPr>
          <w:color w:val="61AFEF"/>
          <w:sz w:val="21"/>
          <w:szCs w:val="21"/>
        </w:rPr>
        <w:t>getPassword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try 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            </w:t>
      </w:r>
      <w:proofErr w:type="spellStart"/>
      <w:r>
        <w:rPr>
          <w:color w:val="61AFEF"/>
          <w:sz w:val="21"/>
          <w:szCs w:val="21"/>
        </w:rPr>
        <w:t>validatePassword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BBBBBB"/>
          <w:sz w:val="21"/>
          <w:szCs w:val="21"/>
        </w:rPr>
        <w:t>password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 xml:space="preserve">;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Validasi</w:t>
      </w:r>
      <w:proofErr w:type="spellEnd"/>
      <w:r>
        <w:rPr>
          <w:i/>
          <w:iCs/>
          <w:color w:val="5C6370"/>
          <w:sz w:val="21"/>
          <w:szCs w:val="21"/>
        </w:rPr>
        <w:t xml:space="preserve"> password</w:t>
      </w:r>
      <w:r>
        <w:rPr>
          <w:i/>
          <w:iCs/>
          <w:color w:val="5C6370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validasiMassage.</w:t>
      </w:r>
      <w:r>
        <w:rPr>
          <w:color w:val="61AFEF"/>
          <w:sz w:val="21"/>
          <w:szCs w:val="21"/>
        </w:rPr>
        <w:t>setText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"Login </w:t>
      </w:r>
      <w:proofErr w:type="spellStart"/>
      <w:r>
        <w:rPr>
          <w:color w:val="89CA78"/>
          <w:sz w:val="21"/>
          <w:szCs w:val="21"/>
        </w:rPr>
        <w:t>Berhasil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validasiMassage.</w:t>
      </w:r>
      <w:r>
        <w:rPr>
          <w:color w:val="61AFEF"/>
          <w:sz w:val="21"/>
          <w:szCs w:val="21"/>
        </w:rPr>
        <w:t>setForeground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GREEN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179387"/>
          <w:sz w:val="21"/>
          <w:szCs w:val="21"/>
        </w:rPr>
        <w:t xml:space="preserve">} </w:t>
      </w:r>
      <w:r>
        <w:rPr>
          <w:i/>
          <w:iCs/>
          <w:color w:val="D55FDE"/>
          <w:sz w:val="21"/>
          <w:szCs w:val="21"/>
        </w:rPr>
        <w:t xml:space="preserve">catch </w:t>
      </w:r>
      <w:r>
        <w:rPr>
          <w:color w:val="54A857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Exception </w:t>
      </w:r>
      <w:r>
        <w:rPr>
          <w:color w:val="D19A66"/>
          <w:sz w:val="21"/>
          <w:szCs w:val="21"/>
        </w:rPr>
        <w:t>ex</w:t>
      </w:r>
      <w:r>
        <w:rPr>
          <w:color w:val="54A857"/>
          <w:sz w:val="21"/>
          <w:szCs w:val="21"/>
        </w:rPr>
        <w:t>)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validasiMassage.</w:t>
      </w:r>
      <w:r>
        <w:rPr>
          <w:color w:val="61AFEF"/>
          <w:sz w:val="21"/>
          <w:szCs w:val="21"/>
        </w:rPr>
        <w:t>setText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"Password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valid.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ex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getMessage</w:t>
      </w:r>
      <w:proofErr w:type="spellEnd"/>
      <w:r>
        <w:rPr>
          <w:color w:val="6E7ED9"/>
          <w:sz w:val="21"/>
          <w:szCs w:val="21"/>
        </w:rPr>
        <w:t>()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validasiMassage.</w:t>
      </w:r>
      <w:r>
        <w:rPr>
          <w:color w:val="61AFEF"/>
          <w:sz w:val="21"/>
          <w:szCs w:val="21"/>
        </w:rPr>
        <w:t>setForeground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RED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179387"/>
          <w:sz w:val="21"/>
          <w:szCs w:val="21"/>
        </w:rPr>
        <w:t>}</w:t>
      </w:r>
      <w:r>
        <w:rPr>
          <w:color w:val="179387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imageLabel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imageLabel.</w:t>
      </w:r>
      <w:r>
        <w:rPr>
          <w:color w:val="61AFEF"/>
          <w:sz w:val="21"/>
          <w:szCs w:val="21"/>
        </w:rPr>
        <w:t>setBounds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75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imageLabel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imagesComboBox.</w:t>
      </w:r>
      <w:r>
        <w:rPr>
          <w:color w:val="61AFEF"/>
          <w:sz w:val="21"/>
          <w:szCs w:val="21"/>
        </w:rPr>
        <w:t>addActionListener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ActionListener</w:t>
      </w:r>
      <w:r>
        <w:rPr>
          <w:color w:val="54A857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actionPerformed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ActionEvent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selectedImage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54A857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54A857"/>
          <w:sz w:val="21"/>
          <w:szCs w:val="21"/>
        </w:rPr>
        <w:t xml:space="preserve">) </w:t>
      </w:r>
      <w:proofErr w:type="spellStart"/>
      <w:r>
        <w:rPr>
          <w:color w:val="BBBBBB"/>
          <w:sz w:val="21"/>
          <w:szCs w:val="21"/>
        </w:rPr>
        <w:t>imagesComboBox.</w:t>
      </w:r>
      <w:r>
        <w:rPr>
          <w:color w:val="61AFEF"/>
          <w:sz w:val="21"/>
          <w:szCs w:val="21"/>
        </w:rPr>
        <w:t>getSelectedItem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switch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selectedImage</w:t>
      </w:r>
      <w:proofErr w:type="spellEnd"/>
      <w:r>
        <w:rPr>
          <w:color w:val="54A857"/>
          <w:sz w:val="21"/>
          <w:szCs w:val="21"/>
        </w:rPr>
        <w:t xml:space="preserve">) 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"Image 1"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    </w:t>
      </w:r>
      <w:proofErr w:type="spellStart"/>
      <w:r>
        <w:rPr>
          <w:color w:val="BBBBBB"/>
          <w:sz w:val="21"/>
          <w:szCs w:val="21"/>
        </w:rPr>
        <w:t>imageLabel.</w:t>
      </w:r>
      <w:r>
        <w:rPr>
          <w:color w:val="61AFEF"/>
          <w:sz w:val="21"/>
          <w:szCs w:val="21"/>
        </w:rPr>
        <w:t>setIcon</w:t>
      </w:r>
      <w:proofErr w:type="spellEnd"/>
      <w:r>
        <w:rPr>
          <w:color w:val="359FF4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ImageIcon</w:t>
      </w:r>
      <w:proofErr w:type="spellEnd"/>
      <w:r>
        <w:rPr>
          <w:color w:val="6E7ED9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"D:/ngoding </w:t>
      </w:r>
      <w:proofErr w:type="spellStart"/>
      <w:r>
        <w:rPr>
          <w:color w:val="89CA78"/>
          <w:sz w:val="21"/>
          <w:szCs w:val="21"/>
        </w:rPr>
        <w:t>adam</w:t>
      </w:r>
      <w:proofErr w:type="spellEnd"/>
      <w:r>
        <w:rPr>
          <w:color w:val="89CA78"/>
          <w:sz w:val="21"/>
          <w:szCs w:val="21"/>
        </w:rPr>
        <w:t>/Java/</w:t>
      </w:r>
      <w:proofErr w:type="spellStart"/>
      <w:r>
        <w:rPr>
          <w:color w:val="89CA78"/>
          <w:sz w:val="21"/>
          <w:szCs w:val="21"/>
        </w:rPr>
        <w:t>Pratikum</w:t>
      </w:r>
      <w:proofErr w:type="spellEnd"/>
      <w:r>
        <w:rPr>
          <w:color w:val="89CA78"/>
          <w:sz w:val="21"/>
          <w:szCs w:val="21"/>
        </w:rPr>
        <w:t xml:space="preserve"> 5/pertemuan5_07720/Pertemuan5_07720/src/soalNo4/image/image1.jpeg"</w:t>
      </w:r>
      <w:r>
        <w:rPr>
          <w:color w:val="6E7ED9"/>
          <w:sz w:val="21"/>
          <w:szCs w:val="21"/>
        </w:rPr>
        <w:t>)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"Image 2"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    </w:t>
      </w:r>
      <w:proofErr w:type="spellStart"/>
      <w:r>
        <w:rPr>
          <w:color w:val="BBBBBB"/>
          <w:sz w:val="21"/>
          <w:szCs w:val="21"/>
        </w:rPr>
        <w:t>imageLabel.</w:t>
      </w:r>
      <w:r>
        <w:rPr>
          <w:color w:val="61AFEF"/>
          <w:sz w:val="21"/>
          <w:szCs w:val="21"/>
        </w:rPr>
        <w:t>setIcon</w:t>
      </w:r>
      <w:proofErr w:type="spellEnd"/>
      <w:r>
        <w:rPr>
          <w:color w:val="359FF4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ImageIcon</w:t>
      </w:r>
      <w:proofErr w:type="spellEnd"/>
      <w:r>
        <w:rPr>
          <w:color w:val="6E7ED9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"D:/ngoding </w:t>
      </w:r>
      <w:proofErr w:type="spellStart"/>
      <w:r>
        <w:rPr>
          <w:color w:val="89CA78"/>
          <w:sz w:val="21"/>
          <w:szCs w:val="21"/>
        </w:rPr>
        <w:t>adam</w:t>
      </w:r>
      <w:proofErr w:type="spellEnd"/>
      <w:r>
        <w:rPr>
          <w:color w:val="89CA78"/>
          <w:sz w:val="21"/>
          <w:szCs w:val="21"/>
        </w:rPr>
        <w:t>/Java/</w:t>
      </w:r>
      <w:proofErr w:type="spellStart"/>
      <w:r>
        <w:rPr>
          <w:color w:val="89CA78"/>
          <w:sz w:val="21"/>
          <w:szCs w:val="21"/>
        </w:rPr>
        <w:t>Pratikum</w:t>
      </w:r>
      <w:proofErr w:type="spellEnd"/>
      <w:r>
        <w:rPr>
          <w:color w:val="89CA78"/>
          <w:sz w:val="21"/>
          <w:szCs w:val="21"/>
        </w:rPr>
        <w:t xml:space="preserve"> 5/pertemuan5_07720/Pertemuan5_07720/src/soalNo4/image/image2.jpeg"</w:t>
      </w:r>
      <w:r>
        <w:rPr>
          <w:color w:val="6E7ED9"/>
          <w:sz w:val="21"/>
          <w:szCs w:val="21"/>
        </w:rPr>
        <w:t>)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"Image 3"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            </w:t>
      </w:r>
      <w:proofErr w:type="spellStart"/>
      <w:r>
        <w:rPr>
          <w:color w:val="BBBBBB"/>
          <w:sz w:val="21"/>
          <w:szCs w:val="21"/>
        </w:rPr>
        <w:t>imageLabel.</w:t>
      </w:r>
      <w:r>
        <w:rPr>
          <w:color w:val="61AFEF"/>
          <w:sz w:val="21"/>
          <w:szCs w:val="21"/>
        </w:rPr>
        <w:t>setIcon</w:t>
      </w:r>
      <w:proofErr w:type="spellEnd"/>
      <w:r>
        <w:rPr>
          <w:color w:val="359FF4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ImageIcon</w:t>
      </w:r>
      <w:proofErr w:type="spellEnd"/>
      <w:r>
        <w:rPr>
          <w:color w:val="6E7ED9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"D:/ngoding </w:t>
      </w:r>
      <w:proofErr w:type="spellStart"/>
      <w:r>
        <w:rPr>
          <w:color w:val="89CA78"/>
          <w:sz w:val="21"/>
          <w:szCs w:val="21"/>
        </w:rPr>
        <w:t>adam</w:t>
      </w:r>
      <w:proofErr w:type="spellEnd"/>
      <w:r>
        <w:rPr>
          <w:color w:val="89CA78"/>
          <w:sz w:val="21"/>
          <w:szCs w:val="21"/>
        </w:rPr>
        <w:t>/Java/</w:t>
      </w:r>
      <w:proofErr w:type="spellStart"/>
      <w:r>
        <w:rPr>
          <w:color w:val="89CA78"/>
          <w:sz w:val="21"/>
          <w:szCs w:val="21"/>
        </w:rPr>
        <w:t>Pratikum</w:t>
      </w:r>
      <w:proofErr w:type="spellEnd"/>
      <w:r>
        <w:rPr>
          <w:color w:val="89CA78"/>
          <w:sz w:val="21"/>
          <w:szCs w:val="21"/>
        </w:rPr>
        <w:t xml:space="preserve"> 5/pertemuan5_07720/Pertemuan5_07720/src/soalNo4/image/image.jpeg"</w:t>
      </w:r>
      <w:r>
        <w:rPr>
          <w:color w:val="6E7ED9"/>
          <w:sz w:val="21"/>
          <w:szCs w:val="21"/>
        </w:rPr>
        <w:t>)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179387"/>
          <w:sz w:val="21"/>
          <w:szCs w:val="21"/>
        </w:rPr>
        <w:t>}</w:t>
      </w:r>
      <w:r>
        <w:rPr>
          <w:color w:val="179387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static void </w:t>
      </w:r>
      <w:proofErr w:type="spellStart"/>
      <w:r>
        <w:rPr>
          <w:color w:val="61AFEF"/>
          <w:sz w:val="21"/>
          <w:szCs w:val="21"/>
        </w:rPr>
        <w:t>validatePassword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password</w:t>
      </w:r>
      <w:r>
        <w:rPr>
          <w:color w:val="E8BA36"/>
          <w:sz w:val="21"/>
          <w:szCs w:val="21"/>
        </w:rPr>
        <w:t xml:space="preserve">) </w:t>
      </w:r>
      <w:r>
        <w:rPr>
          <w:i/>
          <w:iCs/>
          <w:color w:val="D55FDE"/>
          <w:sz w:val="21"/>
          <w:szCs w:val="21"/>
        </w:rPr>
        <w:t xml:space="preserve">throws </w:t>
      </w:r>
      <w:r>
        <w:rPr>
          <w:color w:val="E5C07B"/>
          <w:sz w:val="21"/>
          <w:szCs w:val="21"/>
        </w:rPr>
        <w:t xml:space="preserve">Exception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password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length</w:t>
      </w:r>
      <w:proofErr w:type="spellEnd"/>
      <w:r>
        <w:rPr>
          <w:color w:val="54A857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&lt; </w:t>
      </w:r>
      <w:r>
        <w:rPr>
          <w:color w:val="D19A66"/>
          <w:sz w:val="21"/>
          <w:szCs w:val="21"/>
        </w:rPr>
        <w:t>8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lastRenderedPageBreak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r>
        <w:rPr>
          <w:color w:val="E5C07B"/>
          <w:sz w:val="21"/>
          <w:szCs w:val="21"/>
        </w:rPr>
        <w:t>Exception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"Panjang password minimal 8 </w:t>
      </w:r>
      <w:proofErr w:type="spellStart"/>
      <w:r>
        <w:rPr>
          <w:color w:val="89CA78"/>
          <w:sz w:val="21"/>
          <w:szCs w:val="21"/>
        </w:rPr>
        <w:t>karakter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D19A66"/>
          <w:sz w:val="21"/>
          <w:szCs w:val="21"/>
        </w:rPr>
        <w:t>password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matches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89CA78"/>
          <w:sz w:val="21"/>
          <w:szCs w:val="21"/>
          <w:shd w:val="clear" w:color="auto" w:fill="2D3139"/>
        </w:rPr>
        <w:t>.*[A-Z].*</w:t>
      </w:r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r>
        <w:rPr>
          <w:color w:val="E5C07B"/>
          <w:sz w:val="21"/>
          <w:szCs w:val="21"/>
        </w:rPr>
        <w:t>Exception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"Password </w:t>
      </w:r>
      <w:proofErr w:type="spellStart"/>
      <w:r>
        <w:rPr>
          <w:color w:val="89CA78"/>
          <w:sz w:val="21"/>
          <w:szCs w:val="21"/>
        </w:rPr>
        <w:t>harus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mengandung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huruf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besar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D19A66"/>
          <w:sz w:val="21"/>
          <w:szCs w:val="21"/>
        </w:rPr>
        <w:t>password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matches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89CA78"/>
          <w:sz w:val="21"/>
          <w:szCs w:val="21"/>
          <w:shd w:val="clear" w:color="auto" w:fill="2D3139"/>
        </w:rPr>
        <w:t>.*[a-z].*</w:t>
      </w:r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r>
        <w:rPr>
          <w:color w:val="E5C07B"/>
          <w:sz w:val="21"/>
          <w:szCs w:val="21"/>
        </w:rPr>
        <w:t>Exception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"Password </w:t>
      </w:r>
      <w:proofErr w:type="spellStart"/>
      <w:r>
        <w:rPr>
          <w:color w:val="89CA78"/>
          <w:sz w:val="21"/>
          <w:szCs w:val="21"/>
        </w:rPr>
        <w:t>harus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mengandung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huruf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kecil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D19A66"/>
          <w:sz w:val="21"/>
          <w:szCs w:val="21"/>
        </w:rPr>
        <w:t>password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matches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89CA78"/>
          <w:sz w:val="21"/>
          <w:szCs w:val="21"/>
          <w:shd w:val="clear" w:color="auto" w:fill="2D3139"/>
        </w:rPr>
        <w:t>.*</w:t>
      </w:r>
      <w:r>
        <w:rPr>
          <w:color w:val="2BBAC5"/>
          <w:sz w:val="21"/>
          <w:szCs w:val="21"/>
          <w:shd w:val="clear" w:color="auto" w:fill="2D3139"/>
        </w:rPr>
        <w:t>\\</w:t>
      </w:r>
      <w:r>
        <w:rPr>
          <w:color w:val="89CA78"/>
          <w:sz w:val="21"/>
          <w:szCs w:val="21"/>
          <w:shd w:val="clear" w:color="auto" w:fill="2D3139"/>
        </w:rPr>
        <w:t>d.*</w:t>
      </w:r>
      <w:r>
        <w:rPr>
          <w:color w:val="89CA78"/>
          <w:sz w:val="21"/>
          <w:szCs w:val="21"/>
        </w:rPr>
        <w:t>"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throw new </w:t>
      </w:r>
      <w:r>
        <w:rPr>
          <w:color w:val="E5C07B"/>
          <w:sz w:val="21"/>
          <w:szCs w:val="21"/>
        </w:rPr>
        <w:t>Exception</w:t>
      </w:r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"Password </w:t>
      </w:r>
      <w:proofErr w:type="spellStart"/>
      <w:r>
        <w:rPr>
          <w:color w:val="89CA78"/>
          <w:sz w:val="21"/>
          <w:szCs w:val="21"/>
        </w:rPr>
        <w:t>harus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mengandung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angka</w:t>
      </w:r>
      <w:proofErr w:type="spellEnd"/>
      <w:r>
        <w:rPr>
          <w:color w:val="89CA78"/>
          <w:sz w:val="21"/>
          <w:szCs w:val="21"/>
        </w:rPr>
        <w:t>."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3E0DB0A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243FDC8F" w14:textId="77777777" w:rsidR="0070680C" w:rsidRDefault="0070680C">
      <w:pPr>
        <w:spacing w:line="200" w:lineRule="exact"/>
      </w:pPr>
    </w:p>
    <w:p w14:paraId="40FD3031" w14:textId="77777777" w:rsidR="0070680C" w:rsidRDefault="0070680C">
      <w:pPr>
        <w:spacing w:line="200" w:lineRule="exact"/>
      </w:pPr>
    </w:p>
    <w:p w14:paraId="4C2EA443" w14:textId="77777777" w:rsidR="0070680C" w:rsidRDefault="0070680C">
      <w:pPr>
        <w:spacing w:line="200" w:lineRule="exact"/>
      </w:pPr>
    </w:p>
    <w:p w14:paraId="3CB1A1EA" w14:textId="77777777" w:rsidR="00B14E36" w:rsidRDefault="00C96C2B" w:rsidP="00B14E36">
      <w:pPr>
        <w:ind w:left="588"/>
        <w:rPr>
          <w:b/>
          <w:color w:val="006FC0"/>
          <w:sz w:val="24"/>
          <w:szCs w:val="24"/>
        </w:rPr>
      </w:pPr>
      <w:r>
        <w:rPr>
          <w:b/>
          <w:color w:val="006FC0"/>
          <w:sz w:val="24"/>
          <w:szCs w:val="24"/>
        </w:rPr>
        <w:t>O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tp</w:t>
      </w:r>
      <w:r>
        <w:rPr>
          <w:b/>
          <w:color w:val="006FC0"/>
          <w:spacing w:val="1"/>
          <w:sz w:val="24"/>
          <w:szCs w:val="24"/>
        </w:rPr>
        <w:t>u</w:t>
      </w:r>
      <w:r w:rsidR="00B14E36">
        <w:rPr>
          <w:b/>
          <w:color w:val="006FC0"/>
          <w:sz w:val="24"/>
          <w:szCs w:val="24"/>
        </w:rPr>
        <w:t>t</w:t>
      </w:r>
    </w:p>
    <w:p w14:paraId="22B91126" w14:textId="77777777" w:rsidR="00B14E36" w:rsidRDefault="00B14E36" w:rsidP="00B14E36">
      <w:pPr>
        <w:ind w:left="588"/>
        <w:rPr>
          <w:b/>
          <w:color w:val="006FC0"/>
          <w:sz w:val="24"/>
          <w:szCs w:val="24"/>
        </w:rPr>
      </w:pPr>
      <w:r>
        <w:rPr>
          <w:b/>
          <w:color w:val="006FC0"/>
          <w:sz w:val="24"/>
          <w:szCs w:val="24"/>
        </w:rPr>
        <w:br/>
      </w:r>
    </w:p>
    <w:p w14:paraId="1EF97AE7" w14:textId="1CC62CE7" w:rsidR="00B14E36" w:rsidRPr="00B14E36" w:rsidRDefault="00B14E36" w:rsidP="00B14E36">
      <w:pPr>
        <w:ind w:left="588"/>
        <w:rPr>
          <w:sz w:val="24"/>
          <w:szCs w:val="24"/>
        </w:rPr>
        <w:sectPr w:rsidR="00B14E36" w:rsidRPr="00B14E36">
          <w:pgSz w:w="11920" w:h="16860"/>
          <w:pgMar w:top="1800" w:right="1620" w:bottom="280" w:left="1680" w:header="691" w:footer="931" w:gutter="0"/>
          <w:cols w:space="720"/>
        </w:sectPr>
      </w:pPr>
      <w:r w:rsidRPr="00B14E36">
        <w:rPr>
          <w:sz w:val="24"/>
          <w:szCs w:val="24"/>
        </w:rPr>
        <w:drawing>
          <wp:inline distT="0" distB="0" distL="0" distR="0" wp14:anchorId="79B55E19" wp14:editId="0275214C">
            <wp:extent cx="2616107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43" cy="23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B394" w14:textId="77777777" w:rsidR="0070680C" w:rsidRDefault="004C6A78">
      <w:pPr>
        <w:spacing w:line="200" w:lineRule="exact"/>
      </w:pPr>
      <w:r>
        <w:lastRenderedPageBreak/>
        <w:pict w14:anchorId="122E8759">
          <v:group id="_x0000_s1031" style="position:absolute;margin-left:113.15pt;margin-top:306.5pt;width:403.15pt;height:51.95pt;z-index:-251652608;mso-position-horizontal-relative:page;mso-position-vertical-relative:page" coordorigin="2263,6130" coordsize="8063,1039">
            <v:shape id="_x0000_s1035" style="position:absolute;left:2273;top:6140;width:8041;height:0" coordorigin="2273,6140" coordsize="8041,0" path="m2273,6140r8042,e" filled="f" strokeweight=".58pt">
              <v:path arrowok="t"/>
            </v:shape>
            <v:shape id="_x0000_s1034" style="position:absolute;left:2273;top:7158;width:8041;height:0" coordorigin="2273,7158" coordsize="8041,0" path="m2273,7158r8042,e" filled="f" strokeweight=".58pt">
              <v:path arrowok="t"/>
            </v:shape>
            <v:shape id="_x0000_s1033" style="position:absolute;left:2268;top:6135;width:0;height:1027" coordorigin="2268,6135" coordsize="0,1027" path="m2268,6135r,1028e" filled="f" strokeweight=".58pt">
              <v:path arrowok="t"/>
            </v:shape>
            <v:shape id="_x0000_s1032" style="position:absolute;left:10320;top:6135;width:0;height:1027" coordorigin="10320,6135" coordsize="0,1027" path="m10320,6135r,1028e" filled="f" strokeweight=".58pt">
              <v:path arrowok="t"/>
            </v:shape>
            <w10:wrap anchorx="page" anchory="page"/>
          </v:group>
        </w:pict>
      </w:r>
    </w:p>
    <w:p w14:paraId="0AB20F6F" w14:textId="77777777" w:rsidR="0070680C" w:rsidRDefault="0070680C">
      <w:pPr>
        <w:spacing w:before="18" w:line="220" w:lineRule="exact"/>
        <w:rPr>
          <w:sz w:val="22"/>
          <w:szCs w:val="22"/>
        </w:rPr>
      </w:pPr>
    </w:p>
    <w:p w14:paraId="6C06C08E" w14:textId="77777777" w:rsidR="0070680C" w:rsidRDefault="00C96C2B">
      <w:pPr>
        <w:spacing w:before="24"/>
        <w:ind w:left="588"/>
        <w:rPr>
          <w:sz w:val="28"/>
          <w:szCs w:val="28"/>
        </w:rPr>
      </w:pPr>
      <w:proofErr w:type="spellStart"/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l</w:t>
      </w:r>
      <w:proofErr w:type="spellEnd"/>
      <w:r>
        <w:rPr>
          <w:b/>
          <w:color w:val="006FC0"/>
          <w:spacing w:val="-2"/>
          <w:sz w:val="28"/>
          <w:szCs w:val="28"/>
        </w:rPr>
        <w:t xml:space="preserve"> </w:t>
      </w:r>
      <w:proofErr w:type="spellStart"/>
      <w:r>
        <w:rPr>
          <w:b/>
          <w:color w:val="006FC0"/>
          <w:spacing w:val="1"/>
          <w:sz w:val="28"/>
          <w:szCs w:val="28"/>
        </w:rPr>
        <w:t>P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kt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3"/>
          <w:sz w:val="28"/>
          <w:szCs w:val="28"/>
        </w:rPr>
        <w:t>k</w:t>
      </w:r>
      <w:r>
        <w:rPr>
          <w:b/>
          <w:color w:val="006FC0"/>
          <w:sz w:val="28"/>
          <w:szCs w:val="28"/>
        </w:rPr>
        <w:t>um</w:t>
      </w:r>
      <w:proofErr w:type="spellEnd"/>
    </w:p>
    <w:p w14:paraId="5A16005E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19190EDC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so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l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sini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r>
        <w:rPr>
          <w:color w:val="006FC0"/>
          <w:sz w:val="24"/>
          <w:szCs w:val="24"/>
        </w:rPr>
        <w:t>…</w:t>
      </w:r>
    </w:p>
    <w:p w14:paraId="715BD94C" w14:textId="77777777" w:rsidR="0070680C" w:rsidRDefault="0070680C">
      <w:pPr>
        <w:spacing w:before="3" w:line="180" w:lineRule="exact"/>
        <w:rPr>
          <w:sz w:val="19"/>
          <w:szCs w:val="19"/>
        </w:rPr>
      </w:pPr>
    </w:p>
    <w:p w14:paraId="6BAC2E78" w14:textId="77777777" w:rsidR="0070680C" w:rsidRDefault="0070680C">
      <w:pPr>
        <w:spacing w:line="200" w:lineRule="exact"/>
      </w:pPr>
    </w:p>
    <w:p w14:paraId="477FA728" w14:textId="77777777" w:rsidR="0070680C" w:rsidRDefault="0070680C">
      <w:pPr>
        <w:spacing w:line="200" w:lineRule="exact"/>
      </w:pPr>
    </w:p>
    <w:p w14:paraId="073C8339" w14:textId="77777777" w:rsidR="0070680C" w:rsidRDefault="0070680C">
      <w:pPr>
        <w:spacing w:line="200" w:lineRule="exact"/>
      </w:pPr>
    </w:p>
    <w:p w14:paraId="3782E571" w14:textId="77777777" w:rsidR="0070680C" w:rsidRDefault="00C96C2B">
      <w:pPr>
        <w:ind w:left="588"/>
        <w:rPr>
          <w:sz w:val="28"/>
          <w:szCs w:val="28"/>
        </w:rPr>
      </w:pPr>
      <w:proofErr w:type="spellStart"/>
      <w:r>
        <w:rPr>
          <w:b/>
          <w:color w:val="006FC0"/>
          <w:spacing w:val="1"/>
          <w:sz w:val="28"/>
          <w:szCs w:val="28"/>
        </w:rPr>
        <w:t>Ja</w:t>
      </w:r>
      <w:r>
        <w:rPr>
          <w:b/>
          <w:color w:val="006FC0"/>
          <w:spacing w:val="-4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n</w:t>
      </w:r>
      <w:proofErr w:type="spellEnd"/>
    </w:p>
    <w:p w14:paraId="33A901AF" w14:textId="77777777" w:rsidR="0070680C" w:rsidRDefault="0070680C">
      <w:pPr>
        <w:spacing w:before="19" w:line="260" w:lineRule="exact"/>
        <w:rPr>
          <w:sz w:val="26"/>
          <w:szCs w:val="26"/>
        </w:rPr>
      </w:pPr>
    </w:p>
    <w:p w14:paraId="75B2640C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K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t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k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ja</w:t>
      </w:r>
      <w:r>
        <w:rPr>
          <w:color w:val="006FC0"/>
          <w:spacing w:val="-1"/>
          <w:sz w:val="24"/>
          <w:szCs w:val="24"/>
        </w:rPr>
        <w:t>wa</w:t>
      </w:r>
      <w:r>
        <w:rPr>
          <w:color w:val="006FC0"/>
          <w:sz w:val="24"/>
          <w:szCs w:val="24"/>
        </w:rPr>
        <w:t>b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57B51984" w14:textId="77777777" w:rsidR="0070680C" w:rsidRDefault="0070680C">
      <w:pPr>
        <w:spacing w:before="4" w:line="180" w:lineRule="exact"/>
        <w:rPr>
          <w:sz w:val="19"/>
          <w:szCs w:val="19"/>
        </w:rPr>
      </w:pPr>
    </w:p>
    <w:p w14:paraId="59A0D237" w14:textId="77777777" w:rsidR="0070680C" w:rsidRDefault="0070680C">
      <w:pPr>
        <w:spacing w:line="200" w:lineRule="exact"/>
      </w:pPr>
    </w:p>
    <w:p w14:paraId="09AD6C17" w14:textId="77777777" w:rsidR="0070680C" w:rsidRDefault="0070680C">
      <w:pPr>
        <w:spacing w:line="200" w:lineRule="exact"/>
      </w:pPr>
    </w:p>
    <w:p w14:paraId="5D18553E" w14:textId="77777777" w:rsidR="0070680C" w:rsidRDefault="0070680C">
      <w:pPr>
        <w:spacing w:line="200" w:lineRule="exact"/>
      </w:pPr>
    </w:p>
    <w:p w14:paraId="098B0FC8" w14:textId="77777777" w:rsidR="0070680C" w:rsidRDefault="00C96C2B">
      <w:pPr>
        <w:ind w:left="58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ur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 xml:space="preserve">e 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de</w:t>
      </w:r>
    </w:p>
    <w:p w14:paraId="36E9207B" w14:textId="77777777" w:rsidR="0070680C" w:rsidRDefault="0070680C">
      <w:pPr>
        <w:spacing w:before="13" w:line="220" w:lineRule="exact"/>
        <w:rPr>
          <w:sz w:val="22"/>
          <w:szCs w:val="22"/>
        </w:rPr>
      </w:pPr>
    </w:p>
    <w:p w14:paraId="288FEAB3" w14:textId="77777777" w:rsidR="0070680C" w:rsidRDefault="00C96C2B">
      <w:pPr>
        <w:ind w:left="701"/>
        <w:rPr>
          <w:rFonts w:ascii="Consolas" w:eastAsia="Consolas" w:hAnsi="Consolas" w:cs="Consolas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l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z w:val="22"/>
          <w:szCs w:val="22"/>
        </w:rPr>
        <w:t>s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6FC0"/>
          <w:sz w:val="22"/>
          <w:szCs w:val="22"/>
        </w:rPr>
        <w:t>e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og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r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 xml:space="preserve">m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o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ta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i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ni</w:t>
      </w:r>
      <w:proofErr w:type="spellEnd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.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.</w:t>
      </w:r>
      <w:r>
        <w:rPr>
          <w:rFonts w:ascii="Consolas" w:eastAsia="Consolas" w:hAnsi="Consolas" w:cs="Consolas"/>
          <w:color w:val="006FC0"/>
          <w:sz w:val="22"/>
          <w:szCs w:val="22"/>
        </w:rPr>
        <w:t>.</w:t>
      </w:r>
    </w:p>
    <w:p w14:paraId="342B8A9A" w14:textId="77777777" w:rsidR="0070680C" w:rsidRDefault="0070680C">
      <w:pPr>
        <w:spacing w:before="4" w:line="180" w:lineRule="exact"/>
        <w:rPr>
          <w:sz w:val="19"/>
          <w:szCs w:val="19"/>
        </w:rPr>
      </w:pPr>
    </w:p>
    <w:p w14:paraId="05710AEB" w14:textId="77777777" w:rsidR="0070680C" w:rsidRDefault="0070680C">
      <w:pPr>
        <w:spacing w:line="200" w:lineRule="exact"/>
      </w:pPr>
    </w:p>
    <w:p w14:paraId="5CBC8C19" w14:textId="77777777" w:rsidR="0070680C" w:rsidRDefault="00C96C2B">
      <w:pPr>
        <w:spacing w:before="23"/>
        <w:ind w:left="701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006FC0"/>
          <w:sz w:val="22"/>
          <w:szCs w:val="22"/>
        </w:rPr>
        <w:t xml:space="preserve">1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k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ot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da</w:t>
      </w:r>
      <w:r>
        <w:rPr>
          <w:rFonts w:ascii="Consolas" w:eastAsia="Consolas" w:hAnsi="Consolas" w:cs="Consolas"/>
          <w:color w:val="006FC0"/>
          <w:sz w:val="22"/>
          <w:szCs w:val="22"/>
        </w:rPr>
        <w:t xml:space="preserve">n 1 </w:t>
      </w:r>
      <w:proofErr w:type="spellStart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P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e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j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el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z w:val="22"/>
          <w:szCs w:val="22"/>
        </w:rPr>
        <w:t>n</w:t>
      </w:r>
      <w:proofErr w:type="spellEnd"/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n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t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u</w:t>
      </w:r>
      <w:r>
        <w:rPr>
          <w:rFonts w:ascii="Consolas" w:eastAsia="Consolas" w:hAnsi="Consolas" w:cs="Consolas"/>
          <w:color w:val="006FC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6FC0"/>
          <w:sz w:val="22"/>
          <w:szCs w:val="22"/>
        </w:rPr>
        <w:t xml:space="preserve"> 1 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Cl</w:t>
      </w:r>
      <w:r>
        <w:rPr>
          <w:rFonts w:ascii="Consolas" w:eastAsia="Consolas" w:hAnsi="Consolas" w:cs="Consolas"/>
          <w:color w:val="006FC0"/>
          <w:spacing w:val="1"/>
          <w:sz w:val="22"/>
          <w:szCs w:val="22"/>
        </w:rPr>
        <w:t>a</w:t>
      </w:r>
      <w:r>
        <w:rPr>
          <w:rFonts w:ascii="Consolas" w:eastAsia="Consolas" w:hAnsi="Consolas" w:cs="Consolas"/>
          <w:color w:val="006FC0"/>
          <w:spacing w:val="-2"/>
          <w:sz w:val="22"/>
          <w:szCs w:val="22"/>
        </w:rPr>
        <w:t>s</w:t>
      </w:r>
      <w:r>
        <w:rPr>
          <w:rFonts w:ascii="Consolas" w:eastAsia="Consolas" w:hAnsi="Consolas" w:cs="Consolas"/>
          <w:color w:val="006FC0"/>
          <w:sz w:val="22"/>
          <w:szCs w:val="22"/>
        </w:rPr>
        <w:t>s</w:t>
      </w:r>
    </w:p>
    <w:p w14:paraId="485773CC" w14:textId="77777777" w:rsidR="0070680C" w:rsidRDefault="0070680C">
      <w:pPr>
        <w:spacing w:before="7" w:line="180" w:lineRule="exact"/>
        <w:rPr>
          <w:sz w:val="18"/>
          <w:szCs w:val="18"/>
        </w:rPr>
      </w:pPr>
    </w:p>
    <w:p w14:paraId="5E023558" w14:textId="77777777" w:rsidR="0070680C" w:rsidRDefault="00C96C2B">
      <w:pPr>
        <w:ind w:left="588"/>
        <w:rPr>
          <w:sz w:val="24"/>
          <w:szCs w:val="24"/>
        </w:rPr>
      </w:pPr>
      <w:proofErr w:type="spellStart"/>
      <w:r>
        <w:rPr>
          <w:b/>
          <w:color w:val="006FC0"/>
          <w:sz w:val="24"/>
          <w:szCs w:val="24"/>
        </w:rPr>
        <w:t>P</w:t>
      </w:r>
      <w:r>
        <w:rPr>
          <w:b/>
          <w:color w:val="006FC0"/>
          <w:spacing w:val="-1"/>
          <w:sz w:val="24"/>
          <w:szCs w:val="24"/>
        </w:rPr>
        <w:t>e</w:t>
      </w:r>
      <w:r>
        <w:rPr>
          <w:b/>
          <w:color w:val="006FC0"/>
          <w:spacing w:val="1"/>
          <w:sz w:val="24"/>
          <w:szCs w:val="24"/>
        </w:rPr>
        <w:t>n</w:t>
      </w:r>
      <w:r>
        <w:rPr>
          <w:b/>
          <w:color w:val="006FC0"/>
          <w:sz w:val="24"/>
          <w:szCs w:val="24"/>
        </w:rPr>
        <w:t>j</w:t>
      </w:r>
      <w:r>
        <w:rPr>
          <w:b/>
          <w:color w:val="006FC0"/>
          <w:spacing w:val="-2"/>
          <w:sz w:val="24"/>
          <w:szCs w:val="24"/>
        </w:rPr>
        <w:t>e</w:t>
      </w:r>
      <w:r>
        <w:rPr>
          <w:b/>
          <w:color w:val="006FC0"/>
          <w:sz w:val="24"/>
          <w:szCs w:val="24"/>
        </w:rPr>
        <w:t>lasan</w:t>
      </w:r>
      <w:proofErr w:type="spellEnd"/>
    </w:p>
    <w:p w14:paraId="15C561D0" w14:textId="77777777" w:rsidR="0070680C" w:rsidRDefault="0070680C">
      <w:pPr>
        <w:spacing w:before="14" w:line="240" w:lineRule="exact"/>
        <w:rPr>
          <w:sz w:val="24"/>
          <w:szCs w:val="24"/>
        </w:rPr>
      </w:pPr>
    </w:p>
    <w:p w14:paraId="5046312B" w14:textId="77777777" w:rsidR="0070680C" w:rsidRDefault="00C96C2B">
      <w:pPr>
        <w:ind w:left="1268"/>
        <w:rPr>
          <w:sz w:val="24"/>
          <w:szCs w:val="24"/>
        </w:rPr>
      </w:pPr>
      <w:proofErr w:type="spellStart"/>
      <w:r>
        <w:rPr>
          <w:color w:val="006FC0"/>
          <w:sz w:val="24"/>
          <w:szCs w:val="24"/>
        </w:rPr>
        <w:t>Tulis</w:t>
      </w:r>
      <w:proofErr w:type="spellEnd"/>
      <w:r>
        <w:rPr>
          <w:color w:val="006FC0"/>
          <w:spacing w:val="1"/>
          <w:sz w:val="24"/>
          <w:szCs w:val="24"/>
        </w:rPr>
        <w:t xml:space="preserve"> </w:t>
      </w:r>
      <w:proofErr w:type="spellStart"/>
      <w:r>
        <w:rPr>
          <w:color w:val="006FC0"/>
          <w:spacing w:val="1"/>
          <w:sz w:val="24"/>
          <w:szCs w:val="24"/>
        </w:rPr>
        <w:t>P</w:t>
      </w:r>
      <w:r>
        <w:rPr>
          <w:color w:val="006FC0"/>
          <w:spacing w:val="-1"/>
          <w:sz w:val="24"/>
          <w:szCs w:val="24"/>
        </w:rPr>
        <w:t>e</w:t>
      </w:r>
      <w:r>
        <w:rPr>
          <w:color w:val="006FC0"/>
          <w:sz w:val="24"/>
          <w:szCs w:val="24"/>
        </w:rPr>
        <w:t>njel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s</w:t>
      </w:r>
      <w:r>
        <w:rPr>
          <w:color w:val="006FC0"/>
          <w:spacing w:val="-1"/>
          <w:sz w:val="24"/>
          <w:szCs w:val="24"/>
        </w:rPr>
        <w:t>a</w:t>
      </w:r>
      <w:r>
        <w:rPr>
          <w:color w:val="006FC0"/>
          <w:sz w:val="24"/>
          <w:szCs w:val="24"/>
        </w:rPr>
        <w:t>n</w:t>
      </w:r>
      <w:proofErr w:type="spellEnd"/>
      <w:r>
        <w:rPr>
          <w:color w:val="006FC0"/>
          <w:sz w:val="24"/>
          <w:szCs w:val="24"/>
        </w:rPr>
        <w:t xml:space="preserve"> </w:t>
      </w:r>
      <w:proofErr w:type="spellStart"/>
      <w:r>
        <w:rPr>
          <w:color w:val="006FC0"/>
          <w:sz w:val="24"/>
          <w:szCs w:val="24"/>
        </w:rPr>
        <w:t>dis</w:t>
      </w:r>
      <w:r>
        <w:rPr>
          <w:color w:val="006FC0"/>
          <w:spacing w:val="1"/>
          <w:sz w:val="24"/>
          <w:szCs w:val="24"/>
        </w:rPr>
        <w:t>i</w:t>
      </w:r>
      <w:r>
        <w:rPr>
          <w:color w:val="006FC0"/>
          <w:sz w:val="24"/>
          <w:szCs w:val="24"/>
        </w:rPr>
        <w:t>ni</w:t>
      </w:r>
      <w:proofErr w:type="spellEnd"/>
      <w:r>
        <w:rPr>
          <w:color w:val="006FC0"/>
          <w:sz w:val="24"/>
          <w:szCs w:val="24"/>
        </w:rPr>
        <w:t xml:space="preserve"> …</w:t>
      </w:r>
    </w:p>
    <w:p w14:paraId="2FD918D6" w14:textId="77777777" w:rsidR="0070680C" w:rsidRDefault="0070680C">
      <w:pPr>
        <w:spacing w:before="2" w:line="180" w:lineRule="exact"/>
        <w:rPr>
          <w:sz w:val="19"/>
          <w:szCs w:val="19"/>
        </w:rPr>
      </w:pPr>
    </w:p>
    <w:p w14:paraId="369A97E5" w14:textId="77777777" w:rsidR="0070680C" w:rsidRDefault="0070680C">
      <w:pPr>
        <w:spacing w:line="200" w:lineRule="exact"/>
      </w:pPr>
    </w:p>
    <w:p w14:paraId="63C1F0F9" w14:textId="77777777" w:rsidR="0070680C" w:rsidRDefault="0070680C">
      <w:pPr>
        <w:spacing w:line="200" w:lineRule="exact"/>
      </w:pPr>
    </w:p>
    <w:p w14:paraId="224676EC" w14:textId="77777777" w:rsidR="0070680C" w:rsidRDefault="0070680C">
      <w:pPr>
        <w:spacing w:line="200" w:lineRule="exact"/>
      </w:pPr>
    </w:p>
    <w:p w14:paraId="044CF5E2" w14:textId="77777777" w:rsidR="0070680C" w:rsidRDefault="00C96C2B">
      <w:pPr>
        <w:ind w:left="588"/>
        <w:rPr>
          <w:sz w:val="24"/>
          <w:szCs w:val="24"/>
        </w:rPr>
      </w:pPr>
      <w:r>
        <w:rPr>
          <w:b/>
          <w:color w:val="006FC0"/>
          <w:sz w:val="24"/>
          <w:szCs w:val="24"/>
        </w:rPr>
        <w:t>O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tp</w:t>
      </w:r>
      <w:r>
        <w:rPr>
          <w:b/>
          <w:color w:val="006FC0"/>
          <w:spacing w:val="1"/>
          <w:sz w:val="24"/>
          <w:szCs w:val="24"/>
        </w:rPr>
        <w:t>u</w:t>
      </w:r>
      <w:r>
        <w:rPr>
          <w:b/>
          <w:color w:val="006FC0"/>
          <w:sz w:val="24"/>
          <w:szCs w:val="24"/>
        </w:rPr>
        <w:t>t</w:t>
      </w:r>
    </w:p>
    <w:p w14:paraId="178190C8" w14:textId="77777777" w:rsidR="0070680C" w:rsidRDefault="0070680C">
      <w:pPr>
        <w:spacing w:before="9" w:line="140" w:lineRule="exact"/>
        <w:rPr>
          <w:sz w:val="14"/>
          <w:szCs w:val="14"/>
        </w:rPr>
      </w:pPr>
    </w:p>
    <w:p w14:paraId="33466A05" w14:textId="2F5DFE5C" w:rsidR="00B14E36" w:rsidRPr="00B14E36" w:rsidRDefault="004C6A78" w:rsidP="00B14E36">
      <w:pPr>
        <w:ind w:left="701"/>
        <w:rPr>
          <w:color w:val="006FC0"/>
          <w:sz w:val="24"/>
          <w:szCs w:val="24"/>
        </w:rPr>
      </w:pPr>
      <w:r>
        <w:pict w14:anchorId="1E0B2D63">
          <v:group id="_x0000_s1026" style="position:absolute;left:0;text-align:left;margin-left:113.35pt;margin-top:-.75pt;width:397pt;height:29.15pt;z-index:-251651584;mso-position-horizontal-relative:page" coordorigin="2267,-15" coordsize="7940,583">
            <v:shape id="_x0000_s1030" style="position:absolute;left:2278;top:-4;width:7919;height:0" coordorigin="2278,-4" coordsize="7919,0" path="m2278,-4r7919,e" filled="f" strokeweight=".58pt">
              <v:path arrowok="t"/>
            </v:shape>
            <v:shape id="_x0000_s1029" style="position:absolute;left:2273;top:-9;width:0;height:571" coordorigin="2273,-9" coordsize="0,571" path="m2273,-9r,571e" filled="f" strokeweight=".58pt">
              <v:path arrowok="t"/>
            </v:shape>
            <v:shape id="_x0000_s1028" style="position:absolute;left:2278;top:558;width:7919;height:0" coordorigin="2278,558" coordsize="7919,0" path="m2278,558r7919,e" filled="f" strokeweight=".58pt">
              <v:path arrowok="t"/>
            </v:shape>
            <v:shape id="_x0000_s1027" style="position:absolute;left:10202;top:-9;width:0;height:571" coordorigin="10202,-9" coordsize="0,571" path="m10202,-9r,571e" filled="f" strokeweight=".58pt">
              <v:path arrowok="t"/>
            </v:shape>
            <w10:wrap anchorx="page"/>
          </v:group>
        </w:pict>
      </w:r>
      <w:proofErr w:type="spellStart"/>
      <w:r w:rsidR="00C96C2B">
        <w:rPr>
          <w:color w:val="006FC0"/>
          <w:sz w:val="24"/>
          <w:szCs w:val="24"/>
        </w:rPr>
        <w:t>M</w:t>
      </w:r>
      <w:r w:rsidR="00C96C2B">
        <w:rPr>
          <w:color w:val="006FC0"/>
          <w:spacing w:val="-1"/>
          <w:sz w:val="24"/>
          <w:szCs w:val="24"/>
        </w:rPr>
        <w:t>a</w:t>
      </w:r>
      <w:r w:rsidR="00C96C2B">
        <w:rPr>
          <w:color w:val="006FC0"/>
          <w:sz w:val="24"/>
          <w:szCs w:val="24"/>
        </w:rPr>
        <w:t>suk</w:t>
      </w:r>
      <w:r w:rsidR="00C96C2B">
        <w:rPr>
          <w:color w:val="006FC0"/>
          <w:spacing w:val="-1"/>
          <w:sz w:val="24"/>
          <w:szCs w:val="24"/>
        </w:rPr>
        <w:t>a</w:t>
      </w:r>
      <w:r w:rsidR="00C96C2B">
        <w:rPr>
          <w:color w:val="006FC0"/>
          <w:sz w:val="24"/>
          <w:szCs w:val="24"/>
        </w:rPr>
        <w:t>n</w:t>
      </w:r>
      <w:proofErr w:type="spellEnd"/>
      <w:r w:rsidR="00C96C2B">
        <w:rPr>
          <w:color w:val="006FC0"/>
          <w:sz w:val="24"/>
          <w:szCs w:val="24"/>
        </w:rPr>
        <w:t xml:space="preserve"> s</w:t>
      </w:r>
      <w:r w:rsidR="00C96C2B">
        <w:rPr>
          <w:color w:val="006FC0"/>
          <w:spacing w:val="-1"/>
          <w:sz w:val="24"/>
          <w:szCs w:val="24"/>
        </w:rPr>
        <w:t>c</w:t>
      </w:r>
      <w:r w:rsidR="00C96C2B">
        <w:rPr>
          <w:color w:val="006FC0"/>
          <w:spacing w:val="1"/>
          <w:sz w:val="24"/>
          <w:szCs w:val="24"/>
        </w:rPr>
        <w:t>r</w:t>
      </w:r>
      <w:r w:rsidR="00C96C2B">
        <w:rPr>
          <w:color w:val="006FC0"/>
          <w:spacing w:val="-1"/>
          <w:sz w:val="24"/>
          <w:szCs w:val="24"/>
        </w:rPr>
        <w:t>ee</w:t>
      </w:r>
      <w:r w:rsidR="00C96C2B">
        <w:rPr>
          <w:color w:val="006FC0"/>
          <w:sz w:val="24"/>
          <w:szCs w:val="24"/>
        </w:rPr>
        <w:t>nshot out</w:t>
      </w:r>
      <w:r w:rsidR="00C96C2B">
        <w:rPr>
          <w:color w:val="006FC0"/>
          <w:spacing w:val="3"/>
          <w:sz w:val="24"/>
          <w:szCs w:val="24"/>
        </w:rPr>
        <w:t>p</w:t>
      </w:r>
      <w:r w:rsidR="00C96C2B">
        <w:rPr>
          <w:color w:val="006FC0"/>
          <w:sz w:val="24"/>
          <w:szCs w:val="24"/>
        </w:rPr>
        <w:t xml:space="preserve">ut </w:t>
      </w:r>
      <w:proofErr w:type="spellStart"/>
      <w:r w:rsidR="00C96C2B">
        <w:rPr>
          <w:color w:val="006FC0"/>
          <w:sz w:val="24"/>
          <w:szCs w:val="24"/>
        </w:rPr>
        <w:t>d</w:t>
      </w:r>
      <w:r w:rsidR="00C96C2B">
        <w:rPr>
          <w:color w:val="006FC0"/>
          <w:spacing w:val="1"/>
          <w:sz w:val="24"/>
          <w:szCs w:val="24"/>
        </w:rPr>
        <w:t>i</w:t>
      </w:r>
      <w:r w:rsidR="00C96C2B">
        <w:rPr>
          <w:color w:val="006FC0"/>
          <w:sz w:val="24"/>
          <w:szCs w:val="24"/>
        </w:rPr>
        <w:t>sini</w:t>
      </w:r>
      <w:proofErr w:type="spellEnd"/>
    </w:p>
    <w:sectPr w:rsidR="00B14E36" w:rsidRPr="00B14E36">
      <w:pgSz w:w="11920" w:h="16860"/>
      <w:pgMar w:top="1800" w:right="1620" w:bottom="280" w:left="1680" w:header="691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4639E" w14:textId="77777777" w:rsidR="004C6A78" w:rsidRDefault="004C6A78">
      <w:r>
        <w:separator/>
      </w:r>
    </w:p>
  </w:endnote>
  <w:endnote w:type="continuationSeparator" w:id="0">
    <w:p w14:paraId="553B5E7E" w14:textId="77777777" w:rsidR="004C6A78" w:rsidRDefault="004C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9DC5F" w14:textId="77777777" w:rsidR="0070680C" w:rsidRDefault="004C6A78">
    <w:pPr>
      <w:spacing w:line="200" w:lineRule="exact"/>
    </w:pPr>
    <w:r>
      <w:pict w14:anchorId="69CD323C">
        <v:group id="_x0000_s2055" style="position:absolute;margin-left:112.7pt;margin-top:786.75pt;width:394.5pt;height:0;z-index:-251660288;mso-position-horizontal-relative:page;mso-position-vertical-relative:page" coordorigin="2254,15735" coordsize="7890,0">
          <v:shape id="_x0000_s2056" style="position:absolute;left:2254;top:15735;width:7890;height:0" coordorigin="2254,15735" coordsize="7890,0" path="m2254,15735r7890,e" filled="f" strokeweight="2.5pt">
            <v:path arrowok="t"/>
          </v:shape>
          <w10:wrap anchorx="page" anchory="page"/>
        </v:group>
      </w:pict>
    </w:r>
    <w:r>
      <w:pict w14:anchorId="000D1F1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32.7pt;margin-top:797.2pt;width:358.4pt;height:11pt;z-index:-251659264;mso-position-horizontal-relative:page;mso-position-vertical-relative:page" filled="f" stroked="f">
          <v:textbox inset="0,0,0,0">
            <w:txbxContent>
              <w:p w14:paraId="5D415281" w14:textId="77777777" w:rsidR="0070680C" w:rsidRDefault="00C96C2B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em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1"/>
                    <w:sz w:val="18"/>
                    <w:szCs w:val="18"/>
                  </w:rPr>
                  <w:t>og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ama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1"/>
                    <w:sz w:val="18"/>
                    <w:szCs w:val="18"/>
                  </w:rPr>
                  <w:t>o</w:t>
                </w:r>
                <w:r>
                  <w:rPr>
                    <w:sz w:val="18"/>
                    <w:szCs w:val="18"/>
                  </w:rPr>
                  <w:t>rie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-1"/>
                    <w:sz w:val="18"/>
                    <w:szCs w:val="18"/>
                  </w:rPr>
                  <w:t>s</w:t>
                </w:r>
                <w:r>
                  <w:rPr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3"/>
                    <w:sz w:val="18"/>
                    <w:szCs w:val="18"/>
                  </w:rPr>
                  <w:t>O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jek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ri</w:t>
                </w:r>
                <w:r>
                  <w:rPr>
                    <w:spacing w:val="1"/>
                    <w:sz w:val="18"/>
                    <w:szCs w:val="18"/>
                  </w:rPr>
                  <w:t>od</w:t>
                </w:r>
                <w:r>
                  <w:rPr>
                    <w:sz w:val="18"/>
                    <w:szCs w:val="18"/>
                  </w:rPr>
                  <w:t>e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X 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1"/>
                    <w:sz w:val="18"/>
                    <w:szCs w:val="18"/>
                  </w:rPr>
                  <w:t>hu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2</w:t>
                </w:r>
                <w:r>
                  <w:rPr>
                    <w:spacing w:val="2"/>
                    <w:sz w:val="18"/>
                    <w:szCs w:val="18"/>
                  </w:rPr>
                  <w:t>0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pacing w:val="1"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t>/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pacing w:val="1"/>
                    <w:sz w:val="18"/>
                    <w:szCs w:val="18"/>
                  </w:rPr>
                  <w:t>0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.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y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sa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pacing w:val="-1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un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k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69EFD" w14:textId="77777777" w:rsidR="0070680C" w:rsidRDefault="0070680C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269CD" w14:textId="77777777" w:rsidR="0070680C" w:rsidRDefault="004C6A78">
    <w:pPr>
      <w:spacing w:line="200" w:lineRule="exact"/>
    </w:pPr>
    <w:r>
      <w:pict w14:anchorId="0D35C921">
        <v:group id="_x0000_s2050" style="position:absolute;margin-left:112.7pt;margin-top:786.75pt;width:394.5pt;height:0;z-index:-251656192;mso-position-horizontal-relative:page;mso-position-vertical-relative:page" coordorigin="2254,15735" coordsize="7890,0">
          <v:shape id="_x0000_s2051" style="position:absolute;left:2254;top:15735;width:7890;height:0" coordorigin="2254,15735" coordsize="7890,0" path="m2254,15735r7890,e" filled="f" strokeweight="2.5pt">
            <v:path arrowok="t"/>
          </v:shape>
          <w10:wrap anchorx="page" anchory="page"/>
        </v:group>
      </w:pict>
    </w:r>
    <w:r>
      <w:pict w14:anchorId="6371BA3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2.7pt;margin-top:797.2pt;width:358.4pt;height:11pt;z-index:-251655168;mso-position-horizontal-relative:page;mso-position-vertical-relative:page" filled="f" stroked="f">
          <v:textbox inset="0,0,0,0">
            <w:txbxContent>
              <w:p w14:paraId="7339BC04" w14:textId="77777777" w:rsidR="0070680C" w:rsidRDefault="00C96C2B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em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1"/>
                    <w:sz w:val="18"/>
                    <w:szCs w:val="18"/>
                  </w:rPr>
                  <w:t>og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ama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1"/>
                    <w:sz w:val="18"/>
                    <w:szCs w:val="18"/>
                  </w:rPr>
                  <w:t>o</w:t>
                </w:r>
                <w:r>
                  <w:rPr>
                    <w:sz w:val="18"/>
                    <w:szCs w:val="18"/>
                  </w:rPr>
                  <w:t>rie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-1"/>
                    <w:sz w:val="18"/>
                    <w:szCs w:val="18"/>
                  </w:rPr>
                  <w:t>s</w:t>
                </w:r>
                <w:r>
                  <w:rPr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3"/>
                    <w:sz w:val="18"/>
                    <w:szCs w:val="18"/>
                  </w:rPr>
                  <w:t>O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jek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ri</w:t>
                </w:r>
                <w:r>
                  <w:rPr>
                    <w:spacing w:val="1"/>
                    <w:sz w:val="18"/>
                    <w:szCs w:val="18"/>
                  </w:rPr>
                  <w:t>od</w:t>
                </w:r>
                <w:r>
                  <w:rPr>
                    <w:sz w:val="18"/>
                    <w:szCs w:val="18"/>
                  </w:rPr>
                  <w:t>e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X 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1"/>
                    <w:sz w:val="18"/>
                    <w:szCs w:val="18"/>
                  </w:rPr>
                  <w:t>hu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2</w:t>
                </w:r>
                <w:r>
                  <w:rPr>
                    <w:spacing w:val="2"/>
                    <w:sz w:val="18"/>
                    <w:szCs w:val="18"/>
                  </w:rPr>
                  <w:t>0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pacing w:val="1"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t>/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pacing w:val="1"/>
                    <w:sz w:val="18"/>
                    <w:szCs w:val="18"/>
                  </w:rPr>
                  <w:t>0</w:t>
                </w:r>
                <w:r>
                  <w:rPr>
                    <w:spacing w:val="-1"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|</w:t>
                </w:r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.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y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sa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pacing w:val="-1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un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k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4C18A" w14:textId="77777777" w:rsidR="004C6A78" w:rsidRDefault="004C6A78">
      <w:r>
        <w:separator/>
      </w:r>
    </w:p>
  </w:footnote>
  <w:footnote w:type="continuationSeparator" w:id="0">
    <w:p w14:paraId="1D771BB1" w14:textId="77777777" w:rsidR="004C6A78" w:rsidRDefault="004C6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561C2" w14:textId="77777777" w:rsidR="0070680C" w:rsidRDefault="004C6A78">
    <w:pPr>
      <w:spacing w:line="200" w:lineRule="exact"/>
    </w:pPr>
    <w:r>
      <w:pict w14:anchorId="2D69C9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123.55pt;margin-top:34.55pt;width:55.75pt;height:55.75pt;z-index:-251662336;mso-position-horizontal-relative:page;mso-position-vertical-relative:page">
          <v:imagedata r:id="rId1" o:title=""/>
          <w10:wrap anchorx="page" anchory="page"/>
        </v:shape>
      </w:pict>
    </w:r>
    <w:r>
      <w:pict w14:anchorId="4E673E48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97.55pt;margin-top:48.75pt;width:262.8pt;height:28.05pt;z-index:-251661312;mso-position-horizontal-relative:page;mso-position-vertical-relative:page" filled="f" stroked="f">
          <v:textbox inset="0,0,0,0">
            <w:txbxContent>
              <w:p w14:paraId="1D010DBF" w14:textId="77777777" w:rsidR="0070680C" w:rsidRDefault="00C96C2B">
                <w:pPr>
                  <w:spacing w:line="540" w:lineRule="exact"/>
                  <w:ind w:left="20" w:right="-78"/>
                  <w:rPr>
                    <w:sz w:val="52"/>
                    <w:szCs w:val="52"/>
                  </w:rPr>
                </w:pPr>
                <w:r>
                  <w:rPr>
                    <w:b/>
                    <w:sz w:val="52"/>
                    <w:szCs w:val="52"/>
                    <w:u w:val="thick" w:color="000000"/>
                  </w:rPr>
                  <w:t>TUGAS</w:t>
                </w:r>
                <w:r>
                  <w:rPr>
                    <w:b/>
                    <w:spacing w:val="-2"/>
                    <w:sz w:val="52"/>
                    <w:szCs w:val="52"/>
                    <w:u w:val="thick" w:color="000000"/>
                  </w:rPr>
                  <w:t xml:space="preserve"> 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PRA</w:t>
                </w:r>
                <w:r>
                  <w:rPr>
                    <w:b/>
                    <w:spacing w:val="-2"/>
                    <w:sz w:val="52"/>
                    <w:szCs w:val="52"/>
                    <w:u w:val="thick" w:color="000000"/>
                  </w:rPr>
                  <w:t>K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TI</w:t>
                </w:r>
                <w:r>
                  <w:rPr>
                    <w:b/>
                    <w:spacing w:val="-3"/>
                    <w:sz w:val="52"/>
                    <w:szCs w:val="52"/>
                    <w:u w:val="thick" w:color="000000"/>
                  </w:rPr>
                  <w:t>K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UM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584CE" w14:textId="77777777" w:rsidR="0070680C" w:rsidRDefault="004C6A78">
    <w:pPr>
      <w:spacing w:line="200" w:lineRule="exact"/>
    </w:pPr>
    <w:r>
      <w:pict w14:anchorId="126E49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123.55pt;margin-top:34.55pt;width:55.75pt;height:55.75pt;z-index:-251658240;mso-position-horizontal-relative:page;mso-position-vertical-relative:page">
          <v:imagedata r:id="rId1" o:title=""/>
          <w10:wrap anchorx="page" anchory="page"/>
        </v:shape>
      </w:pict>
    </w:r>
    <w:r>
      <w:pict w14:anchorId="2BF5BBE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7.55pt;margin-top:48.75pt;width:262.8pt;height:28.05pt;z-index:-251657216;mso-position-horizontal-relative:page;mso-position-vertical-relative:page" filled="f" stroked="f">
          <v:textbox inset="0,0,0,0">
            <w:txbxContent>
              <w:p w14:paraId="5E8B0B86" w14:textId="77777777" w:rsidR="0070680C" w:rsidRDefault="00C96C2B">
                <w:pPr>
                  <w:spacing w:line="540" w:lineRule="exact"/>
                  <w:ind w:left="20" w:right="-78"/>
                  <w:rPr>
                    <w:sz w:val="52"/>
                    <w:szCs w:val="52"/>
                  </w:rPr>
                </w:pPr>
                <w:r>
                  <w:rPr>
                    <w:b/>
                    <w:sz w:val="52"/>
                    <w:szCs w:val="52"/>
                    <w:u w:val="thick" w:color="000000"/>
                  </w:rPr>
                  <w:t>TUGAS</w:t>
                </w:r>
                <w:r>
                  <w:rPr>
                    <w:b/>
                    <w:spacing w:val="-2"/>
                    <w:sz w:val="52"/>
                    <w:szCs w:val="52"/>
                    <w:u w:val="thick" w:color="000000"/>
                  </w:rPr>
                  <w:t xml:space="preserve"> 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PRA</w:t>
                </w:r>
                <w:r>
                  <w:rPr>
                    <w:b/>
                    <w:spacing w:val="-2"/>
                    <w:sz w:val="52"/>
                    <w:szCs w:val="52"/>
                    <w:u w:val="thick" w:color="000000"/>
                  </w:rPr>
                  <w:t>K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TI</w:t>
                </w:r>
                <w:r>
                  <w:rPr>
                    <w:b/>
                    <w:spacing w:val="-3"/>
                    <w:sz w:val="52"/>
                    <w:szCs w:val="52"/>
                    <w:u w:val="thick" w:color="000000"/>
                  </w:rPr>
                  <w:t>K</w:t>
                </w:r>
                <w:r>
                  <w:rPr>
                    <w:b/>
                    <w:sz w:val="52"/>
                    <w:szCs w:val="52"/>
                    <w:u w:val="thick" w:color="000000"/>
                  </w:rPr>
                  <w:t>UM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B6CBA"/>
    <w:multiLevelType w:val="multilevel"/>
    <w:tmpl w:val="D568B8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0C"/>
    <w:rsid w:val="004C6A78"/>
    <w:rsid w:val="0070680C"/>
    <w:rsid w:val="00AC1457"/>
    <w:rsid w:val="00B14E36"/>
    <w:rsid w:val="00C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0AD7A11"/>
  <w15:docId w15:val="{6517D1DA-7E9C-407C-8B2E-61066863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E36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 Anggara</cp:lastModifiedBy>
  <cp:revision>3</cp:revision>
  <dcterms:created xsi:type="dcterms:W3CDTF">2024-12-11T15:54:00Z</dcterms:created>
  <dcterms:modified xsi:type="dcterms:W3CDTF">2024-12-11T16:58:00Z</dcterms:modified>
</cp:coreProperties>
</file>